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9940" w14:textId="77777777" w:rsidR="00C049A6" w:rsidRDefault="00024CA1">
      <w:pPr>
        <w:spacing w:before="80"/>
        <w:ind w:left="140"/>
        <w:rPr>
          <w:sz w:val="36"/>
          <w:szCs w:val="36"/>
        </w:rPr>
      </w:pPr>
      <w:r>
        <w:rPr>
          <w:sz w:val="36"/>
          <w:szCs w:val="36"/>
        </w:rPr>
        <w:t>IN</w:t>
      </w:r>
      <w:r>
        <w:rPr>
          <w:spacing w:val="-2"/>
          <w:sz w:val="36"/>
          <w:szCs w:val="36"/>
        </w:rPr>
        <w:t>V</w:t>
      </w:r>
      <w:r>
        <w:rPr>
          <w:sz w:val="36"/>
          <w:szCs w:val="36"/>
        </w:rPr>
        <w:t>OICE</w:t>
      </w:r>
    </w:p>
    <w:p w14:paraId="4C60E199" w14:textId="77777777" w:rsidR="00C049A6" w:rsidRDefault="00024CA1">
      <w:pPr>
        <w:spacing w:before="87"/>
        <w:ind w:left="140"/>
        <w:rPr>
          <w:sz w:val="14"/>
          <w:szCs w:val="14"/>
        </w:rPr>
      </w:pPr>
      <w:r>
        <w:rPr>
          <w:sz w:val="14"/>
          <w:szCs w:val="14"/>
        </w:rPr>
        <w:t>P</w:t>
      </w:r>
      <w:r>
        <w:rPr>
          <w:spacing w:val="-18"/>
          <w:sz w:val="14"/>
          <w:szCs w:val="14"/>
        </w:rPr>
        <w:t>T</w:t>
      </w:r>
      <w:r>
        <w:rPr>
          <w:sz w:val="14"/>
          <w:szCs w:val="14"/>
        </w:rPr>
        <w:t>.</w:t>
      </w:r>
      <w:r>
        <w:rPr>
          <w:spacing w:val="14"/>
          <w:sz w:val="14"/>
          <w:szCs w:val="14"/>
        </w:rPr>
        <w:t xml:space="preserve"> </w:t>
      </w:r>
      <w:r>
        <w:rPr>
          <w:w w:val="93"/>
          <w:sz w:val="14"/>
          <w:szCs w:val="14"/>
        </w:rPr>
        <w:t>C</w:t>
      </w:r>
      <w:r>
        <w:rPr>
          <w:spacing w:val="-7"/>
          <w:w w:val="93"/>
          <w:sz w:val="14"/>
          <w:szCs w:val="14"/>
        </w:rPr>
        <w:t>A</w:t>
      </w:r>
      <w:r>
        <w:rPr>
          <w:w w:val="93"/>
          <w:sz w:val="14"/>
          <w:szCs w:val="14"/>
        </w:rPr>
        <w:t>TUR</w:t>
      </w:r>
      <w:r>
        <w:rPr>
          <w:spacing w:val="7"/>
          <w:w w:val="93"/>
          <w:sz w:val="14"/>
          <w:szCs w:val="14"/>
        </w:rPr>
        <w:t xml:space="preserve"> </w:t>
      </w:r>
      <w:r>
        <w:rPr>
          <w:sz w:val="14"/>
          <w:szCs w:val="14"/>
        </w:rPr>
        <w:t>SE</w:t>
      </w:r>
      <w:r>
        <w:rPr>
          <w:spacing w:val="-2"/>
          <w:sz w:val="14"/>
          <w:szCs w:val="14"/>
        </w:rPr>
        <w:t>NT</w:t>
      </w:r>
      <w:r>
        <w:rPr>
          <w:sz w:val="14"/>
          <w:szCs w:val="14"/>
        </w:rPr>
        <w:t>OSA</w:t>
      </w:r>
      <w:r>
        <w:rPr>
          <w:spacing w:val="-12"/>
          <w:sz w:val="14"/>
          <w:szCs w:val="14"/>
        </w:rPr>
        <w:t xml:space="preserve"> </w:t>
      </w:r>
      <w:r>
        <w:rPr>
          <w:sz w:val="14"/>
          <w:szCs w:val="14"/>
        </w:rPr>
        <w:t>BER</w:t>
      </w:r>
      <w:r>
        <w:rPr>
          <w:spacing w:val="1"/>
          <w:sz w:val="14"/>
          <w:szCs w:val="14"/>
        </w:rPr>
        <w:t>H</w:t>
      </w:r>
      <w:r>
        <w:rPr>
          <w:sz w:val="14"/>
          <w:szCs w:val="14"/>
        </w:rPr>
        <w:t>ASIL</w:t>
      </w:r>
    </w:p>
    <w:p w14:paraId="3BBB9102" w14:textId="77777777" w:rsidR="00C049A6" w:rsidRDefault="00024CA1">
      <w:pPr>
        <w:spacing w:before="3"/>
        <w:ind w:left="140"/>
        <w:rPr>
          <w:sz w:val="14"/>
          <w:szCs w:val="14"/>
        </w:rPr>
      </w:pPr>
      <w:r>
        <w:rPr>
          <w:sz w:val="14"/>
          <w:szCs w:val="14"/>
        </w:rPr>
        <w:t>NPWP</w:t>
      </w:r>
      <w:r>
        <w:rPr>
          <w:spacing w:val="12"/>
          <w:sz w:val="14"/>
          <w:szCs w:val="14"/>
        </w:rPr>
        <w:t xml:space="preserve"> </w:t>
      </w:r>
      <w:r>
        <w:rPr>
          <w:sz w:val="14"/>
          <w:szCs w:val="14"/>
        </w:rPr>
        <w:t>:</w:t>
      </w:r>
      <w:r>
        <w:rPr>
          <w:spacing w:val="-5"/>
          <w:sz w:val="14"/>
          <w:szCs w:val="14"/>
        </w:rPr>
        <w:t xml:space="preserve"> </w:t>
      </w:r>
      <w:r>
        <w:rPr>
          <w:w w:val="110"/>
          <w:sz w:val="14"/>
          <w:szCs w:val="14"/>
        </w:rPr>
        <w:t>21.071.134.7-415.000</w:t>
      </w:r>
    </w:p>
    <w:p w14:paraId="25B6DF2E" w14:textId="77777777" w:rsidR="00C049A6" w:rsidRDefault="00024CA1">
      <w:pPr>
        <w:spacing w:before="3"/>
        <w:ind w:left="140"/>
        <w:rPr>
          <w:sz w:val="14"/>
          <w:szCs w:val="14"/>
        </w:rPr>
      </w:pPr>
      <w:r>
        <w:rPr>
          <w:sz w:val="14"/>
          <w:szCs w:val="14"/>
        </w:rPr>
        <w:t>CSB</w:t>
      </w:r>
      <w:r>
        <w:rPr>
          <w:spacing w:val="-5"/>
          <w:sz w:val="14"/>
          <w:szCs w:val="14"/>
        </w:rPr>
        <w:t xml:space="preserve"> </w:t>
      </w:r>
      <w:r>
        <w:rPr>
          <w:spacing w:val="-4"/>
          <w:w w:val="90"/>
          <w:sz w:val="14"/>
          <w:szCs w:val="14"/>
        </w:rPr>
        <w:t>T</w:t>
      </w:r>
      <w:r>
        <w:rPr>
          <w:w w:val="90"/>
          <w:sz w:val="14"/>
          <w:szCs w:val="14"/>
        </w:rPr>
        <w:t>AL</w:t>
      </w:r>
      <w:r>
        <w:rPr>
          <w:spacing w:val="1"/>
          <w:w w:val="90"/>
          <w:sz w:val="14"/>
          <w:szCs w:val="14"/>
        </w:rPr>
        <w:t>L</w:t>
      </w:r>
      <w:r>
        <w:rPr>
          <w:w w:val="90"/>
          <w:sz w:val="14"/>
          <w:szCs w:val="14"/>
        </w:rPr>
        <w:t>ASA</w:t>
      </w:r>
      <w:r>
        <w:rPr>
          <w:spacing w:val="18"/>
          <w:w w:val="90"/>
          <w:sz w:val="14"/>
          <w:szCs w:val="14"/>
        </w:rPr>
        <w:t xml:space="preserve"> </w:t>
      </w:r>
      <w:r>
        <w:rPr>
          <w:w w:val="90"/>
          <w:sz w:val="14"/>
          <w:szCs w:val="14"/>
        </w:rPr>
        <w:t>C</w:t>
      </w:r>
      <w:r>
        <w:rPr>
          <w:spacing w:val="-2"/>
          <w:w w:val="90"/>
          <w:sz w:val="14"/>
          <w:szCs w:val="14"/>
        </w:rPr>
        <w:t>I</w:t>
      </w:r>
      <w:r>
        <w:rPr>
          <w:spacing w:val="1"/>
          <w:w w:val="90"/>
          <w:sz w:val="14"/>
          <w:szCs w:val="14"/>
        </w:rPr>
        <w:t>T</w:t>
      </w:r>
      <w:r>
        <w:rPr>
          <w:spacing w:val="-13"/>
          <w:w w:val="90"/>
          <w:sz w:val="14"/>
          <w:szCs w:val="14"/>
        </w:rPr>
        <w:t>Y</w:t>
      </w:r>
      <w:r>
        <w:rPr>
          <w:w w:val="90"/>
          <w:sz w:val="14"/>
          <w:szCs w:val="14"/>
        </w:rPr>
        <w:t xml:space="preserve">, </w:t>
      </w:r>
      <w:hyperlink r:id="rId5">
        <w:r>
          <w:rPr>
            <w:w w:val="106"/>
            <w:sz w:val="14"/>
            <w:szCs w:val="14"/>
          </w:rPr>
          <w:t>ww</w:t>
        </w:r>
        <w:r>
          <w:rPr>
            <w:spacing w:val="-8"/>
            <w:w w:val="106"/>
            <w:sz w:val="14"/>
            <w:szCs w:val="14"/>
          </w:rPr>
          <w:t>w</w:t>
        </w:r>
        <w:r>
          <w:rPr>
            <w:w w:val="106"/>
            <w:sz w:val="14"/>
            <w:szCs w:val="14"/>
          </w:rPr>
          <w:t>.atria.co.id,</w:t>
        </w:r>
      </w:hyperlink>
      <w:r>
        <w:rPr>
          <w:spacing w:val="5"/>
          <w:w w:val="106"/>
          <w:sz w:val="14"/>
          <w:szCs w:val="14"/>
        </w:rPr>
        <w:t xml:space="preserve"> </w:t>
      </w:r>
      <w:r>
        <w:rPr>
          <w:sz w:val="14"/>
          <w:szCs w:val="14"/>
        </w:rPr>
        <w:t>Hotline</w:t>
      </w:r>
      <w:r>
        <w:rPr>
          <w:spacing w:val="25"/>
          <w:sz w:val="14"/>
          <w:szCs w:val="14"/>
        </w:rPr>
        <w:t xml:space="preserve"> </w:t>
      </w:r>
      <w:r>
        <w:rPr>
          <w:w w:val="108"/>
          <w:sz w:val="14"/>
          <w:szCs w:val="14"/>
        </w:rPr>
        <w:t>0817-555-699</w:t>
      </w:r>
    </w:p>
    <w:p w14:paraId="739CBF4D" w14:textId="77777777" w:rsidR="00C049A6" w:rsidRDefault="00024CA1">
      <w:pPr>
        <w:spacing w:before="3" w:line="160" w:lineRule="exact"/>
        <w:ind w:left="140" w:right="-41"/>
        <w:rPr>
          <w:sz w:val="14"/>
          <w:szCs w:val="14"/>
        </w:rPr>
      </w:pPr>
      <w:r>
        <w:rPr>
          <w:spacing w:val="-8"/>
          <w:w w:val="93"/>
          <w:sz w:val="14"/>
          <w:szCs w:val="14"/>
        </w:rPr>
        <w:t>P</w:t>
      </w:r>
      <w:r>
        <w:rPr>
          <w:w w:val="93"/>
          <w:sz w:val="14"/>
          <w:szCs w:val="14"/>
        </w:rPr>
        <w:t>ARANG</w:t>
      </w:r>
      <w:r>
        <w:rPr>
          <w:spacing w:val="17"/>
          <w:w w:val="93"/>
          <w:sz w:val="14"/>
          <w:szCs w:val="14"/>
        </w:rPr>
        <w:t xml:space="preserve"> </w:t>
      </w:r>
      <w:r>
        <w:rPr>
          <w:spacing w:val="-4"/>
          <w:w w:val="93"/>
          <w:sz w:val="14"/>
          <w:szCs w:val="14"/>
        </w:rPr>
        <w:t>L</w:t>
      </w:r>
      <w:r>
        <w:rPr>
          <w:w w:val="93"/>
          <w:sz w:val="14"/>
          <w:szCs w:val="14"/>
        </w:rPr>
        <w:t>OE-</w:t>
      </w:r>
      <w:r>
        <w:rPr>
          <w:spacing w:val="-5"/>
          <w:w w:val="93"/>
          <w:sz w:val="14"/>
          <w:szCs w:val="14"/>
        </w:rPr>
        <w:t>T</w:t>
      </w:r>
      <w:r>
        <w:rPr>
          <w:w w:val="93"/>
          <w:sz w:val="14"/>
          <w:szCs w:val="14"/>
        </w:rPr>
        <w:t>A</w:t>
      </w:r>
      <w:r>
        <w:rPr>
          <w:spacing w:val="1"/>
          <w:w w:val="93"/>
          <w:sz w:val="14"/>
          <w:szCs w:val="14"/>
        </w:rPr>
        <w:t>M</w:t>
      </w:r>
      <w:r>
        <w:rPr>
          <w:w w:val="93"/>
          <w:sz w:val="14"/>
          <w:szCs w:val="14"/>
        </w:rPr>
        <w:t>A</w:t>
      </w:r>
      <w:r>
        <w:rPr>
          <w:spacing w:val="1"/>
          <w:w w:val="93"/>
          <w:sz w:val="14"/>
          <w:szCs w:val="14"/>
        </w:rPr>
        <w:t>L</w:t>
      </w:r>
      <w:r>
        <w:rPr>
          <w:w w:val="93"/>
          <w:sz w:val="14"/>
          <w:szCs w:val="14"/>
        </w:rPr>
        <w:t>ANREA</w:t>
      </w:r>
      <w:r>
        <w:rPr>
          <w:spacing w:val="-9"/>
          <w:w w:val="93"/>
          <w:sz w:val="14"/>
          <w:szCs w:val="14"/>
        </w:rPr>
        <w:t xml:space="preserve"> </w:t>
      </w:r>
      <w:r>
        <w:rPr>
          <w:spacing w:val="1"/>
          <w:w w:val="93"/>
          <w:sz w:val="14"/>
          <w:szCs w:val="14"/>
        </w:rPr>
        <w:t>M</w:t>
      </w:r>
      <w:r>
        <w:rPr>
          <w:w w:val="93"/>
          <w:sz w:val="14"/>
          <w:szCs w:val="14"/>
        </w:rPr>
        <w:t>AKASSAR,</w:t>
      </w:r>
      <w:r>
        <w:rPr>
          <w:spacing w:val="9"/>
          <w:w w:val="93"/>
          <w:sz w:val="14"/>
          <w:szCs w:val="14"/>
        </w:rPr>
        <w:t xml:space="preserve"> </w:t>
      </w:r>
      <w:r>
        <w:rPr>
          <w:sz w:val="14"/>
          <w:szCs w:val="14"/>
        </w:rPr>
        <w:t>No.</w:t>
      </w:r>
      <w:r>
        <w:rPr>
          <w:spacing w:val="10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T</w:t>
      </w:r>
      <w:r>
        <w:rPr>
          <w:sz w:val="14"/>
          <w:szCs w:val="14"/>
        </w:rPr>
        <w:t>elp.</w:t>
      </w:r>
      <w:r>
        <w:rPr>
          <w:spacing w:val="14"/>
          <w:sz w:val="14"/>
          <w:szCs w:val="14"/>
        </w:rPr>
        <w:t xml:space="preserve"> </w:t>
      </w:r>
      <w:r>
        <w:rPr>
          <w:w w:val="110"/>
          <w:sz w:val="14"/>
          <w:szCs w:val="14"/>
        </w:rPr>
        <w:t>0411-8997117</w:t>
      </w:r>
    </w:p>
    <w:p w14:paraId="5F63D3C6" w14:textId="77777777" w:rsidR="00C049A6" w:rsidRDefault="00024CA1">
      <w:pPr>
        <w:spacing w:before="81"/>
        <w:rPr>
          <w:sz w:val="14"/>
          <w:szCs w:val="14"/>
        </w:rPr>
        <w:sectPr w:rsidR="00C049A6">
          <w:type w:val="continuous"/>
          <w:pgSz w:w="11920" w:h="16840"/>
          <w:pgMar w:top="400" w:right="340" w:bottom="280" w:left="360" w:header="720" w:footer="720" w:gutter="0"/>
          <w:cols w:num="2" w:space="720" w:equalWidth="0">
            <w:col w:w="4236" w:space="5998"/>
            <w:col w:w="986"/>
          </w:cols>
        </w:sectPr>
      </w:pPr>
      <w:r>
        <w:br w:type="column"/>
      </w:r>
      <w:r>
        <w:rPr>
          <w:w w:val="111"/>
          <w:sz w:val="14"/>
          <w:szCs w:val="14"/>
        </w:rPr>
        <w:t>Halaman</w:t>
      </w:r>
      <w:r>
        <w:rPr>
          <w:spacing w:val="-4"/>
          <w:w w:val="111"/>
          <w:sz w:val="14"/>
          <w:szCs w:val="14"/>
        </w:rPr>
        <w:t xml:space="preserve"> </w:t>
      </w:r>
      <w:r>
        <w:rPr>
          <w:w w:val="120"/>
          <w:sz w:val="14"/>
          <w:szCs w:val="14"/>
        </w:rPr>
        <w:t>1/1</w:t>
      </w:r>
    </w:p>
    <w:p w14:paraId="13C034DD" w14:textId="77777777" w:rsidR="00C049A6" w:rsidRDefault="00C049A6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1951"/>
        <w:gridCol w:w="2943"/>
        <w:gridCol w:w="2471"/>
        <w:gridCol w:w="2306"/>
      </w:tblGrid>
      <w:tr w:rsidR="00C049A6" w14:paraId="4A8C31AF" w14:textId="77777777">
        <w:trPr>
          <w:trHeight w:hRule="exact" w:val="781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FB8C545" w14:textId="77777777" w:rsidR="00C049A6" w:rsidRDefault="00024CA1">
            <w:pPr>
              <w:spacing w:before="60"/>
              <w:ind w:left="40"/>
              <w:rPr>
                <w:sz w:val="28"/>
                <w:szCs w:val="28"/>
              </w:rPr>
            </w:pPr>
            <w:r>
              <w:rPr>
                <w:w w:val="93"/>
                <w:sz w:val="28"/>
                <w:szCs w:val="28"/>
              </w:rPr>
              <w:t>Bill</w:t>
            </w:r>
            <w:r>
              <w:rPr>
                <w:spacing w:val="5"/>
                <w:w w:val="93"/>
                <w:sz w:val="28"/>
                <w:szCs w:val="28"/>
              </w:rPr>
              <w:t xml:space="preserve"> </w:t>
            </w:r>
            <w:r>
              <w:rPr>
                <w:spacing w:val="-28"/>
                <w:w w:val="99"/>
                <w:sz w:val="28"/>
                <w:szCs w:val="28"/>
              </w:rPr>
              <w:t>T</w:t>
            </w:r>
            <w:r>
              <w:rPr>
                <w:w w:val="113"/>
                <w:sz w:val="28"/>
                <w:szCs w:val="28"/>
              </w:rPr>
              <w:t>o</w:t>
            </w:r>
          </w:p>
          <w:p w14:paraId="7E74D0BD" w14:textId="77777777" w:rsidR="00C049A6" w:rsidRDefault="00C049A6">
            <w:pPr>
              <w:spacing w:before="7" w:line="180" w:lineRule="exact"/>
              <w:rPr>
                <w:sz w:val="18"/>
                <w:szCs w:val="18"/>
              </w:rPr>
            </w:pPr>
          </w:p>
          <w:p w14:paraId="6278D958" w14:textId="77777777" w:rsidR="00C049A6" w:rsidRDefault="00024CA1">
            <w:pPr>
              <w:ind w:left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  <w:r>
              <w:rPr>
                <w:spacing w:val="10"/>
                <w:sz w:val="14"/>
                <w:szCs w:val="14"/>
              </w:rPr>
              <w:t xml:space="preserve"> </w:t>
            </w:r>
            <w:r>
              <w:rPr>
                <w:spacing w:val="-1"/>
                <w:w w:val="113"/>
                <w:sz w:val="14"/>
                <w:szCs w:val="14"/>
              </w:rPr>
              <w:t>P</w:t>
            </w:r>
            <w:r>
              <w:rPr>
                <w:w w:val="113"/>
                <w:sz w:val="14"/>
                <w:szCs w:val="14"/>
              </w:rPr>
              <w:t>elanggan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5136FA61" w14:textId="77777777" w:rsidR="00C049A6" w:rsidRDefault="00C049A6">
            <w:pPr>
              <w:spacing w:before="9" w:line="160" w:lineRule="exact"/>
              <w:rPr>
                <w:sz w:val="16"/>
                <w:szCs w:val="16"/>
              </w:rPr>
            </w:pPr>
          </w:p>
          <w:p w14:paraId="45304D47" w14:textId="77777777" w:rsidR="00C049A6" w:rsidRDefault="00C049A6">
            <w:pPr>
              <w:spacing w:line="200" w:lineRule="exact"/>
            </w:pPr>
          </w:p>
          <w:p w14:paraId="6911882A" w14:textId="77777777" w:rsidR="00C049A6" w:rsidRDefault="00C049A6">
            <w:pPr>
              <w:spacing w:line="200" w:lineRule="exact"/>
            </w:pPr>
          </w:p>
          <w:p w14:paraId="60A19842" w14:textId="77777777" w:rsidR="00C049A6" w:rsidRDefault="00024CA1">
            <w:pPr>
              <w:ind w:left="166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3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25B167C" w14:textId="77777777" w:rsidR="00C049A6" w:rsidRDefault="00024CA1">
            <w:pPr>
              <w:spacing w:before="60"/>
              <w:ind w:left="3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</w:t>
            </w:r>
            <w:r>
              <w:rPr>
                <w:spacing w:val="36"/>
                <w:sz w:val="28"/>
                <w:szCs w:val="28"/>
              </w:rPr>
              <w:t xml:space="preserve"> </w:t>
            </w:r>
            <w:r>
              <w:rPr>
                <w:spacing w:val="-28"/>
                <w:w w:val="99"/>
                <w:sz w:val="28"/>
                <w:szCs w:val="28"/>
              </w:rPr>
              <w:t>T</w:t>
            </w:r>
            <w:r>
              <w:rPr>
                <w:w w:val="113"/>
                <w:sz w:val="28"/>
                <w:szCs w:val="28"/>
              </w:rPr>
              <w:t>o</w:t>
            </w:r>
          </w:p>
          <w:p w14:paraId="6B7A6C36" w14:textId="77777777" w:rsidR="00C049A6" w:rsidRDefault="00C049A6">
            <w:pPr>
              <w:spacing w:before="7" w:line="180" w:lineRule="exact"/>
              <w:rPr>
                <w:sz w:val="18"/>
                <w:szCs w:val="18"/>
              </w:rPr>
            </w:pPr>
          </w:p>
          <w:p w14:paraId="5296334D" w14:textId="77777777" w:rsidR="00C049A6" w:rsidRDefault="00024CA1">
            <w:pPr>
              <w:ind w:left="367"/>
              <w:rPr>
                <w:sz w:val="14"/>
                <w:szCs w:val="14"/>
              </w:rPr>
            </w:pPr>
            <w:r>
              <w:rPr>
                <w:spacing w:val="-1"/>
                <w:w w:val="113"/>
                <w:sz w:val="14"/>
                <w:szCs w:val="14"/>
              </w:rPr>
              <w:t>P</w:t>
            </w:r>
            <w:r>
              <w:rPr>
                <w:w w:val="112"/>
                <w:sz w:val="14"/>
                <w:szCs w:val="14"/>
              </w:rPr>
              <w:t>enerima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</w:tcPr>
          <w:p w14:paraId="673AE929" w14:textId="77777777" w:rsidR="00C049A6" w:rsidRDefault="00C049A6">
            <w:pPr>
              <w:spacing w:before="9" w:line="160" w:lineRule="exact"/>
              <w:rPr>
                <w:sz w:val="16"/>
                <w:szCs w:val="16"/>
              </w:rPr>
            </w:pPr>
          </w:p>
          <w:p w14:paraId="5A0FC214" w14:textId="77777777" w:rsidR="00C049A6" w:rsidRDefault="00C049A6">
            <w:pPr>
              <w:spacing w:line="200" w:lineRule="exact"/>
            </w:pPr>
          </w:p>
          <w:p w14:paraId="29956098" w14:textId="77777777" w:rsidR="00C049A6" w:rsidRDefault="00C049A6">
            <w:pPr>
              <w:spacing w:line="200" w:lineRule="exact"/>
            </w:pPr>
          </w:p>
          <w:p w14:paraId="62A76D33" w14:textId="77777777" w:rsidR="00C049A6" w:rsidRDefault="00024CA1">
            <w:pPr>
              <w:ind w:left="16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  <w:r>
              <w:rPr>
                <w:spacing w:val="10"/>
                <w:sz w:val="14"/>
                <w:szCs w:val="14"/>
              </w:rPr>
              <w:t xml:space="preserve"> </w:t>
            </w:r>
            <w:r>
              <w:rPr>
                <w:w w:val="98"/>
                <w:sz w:val="14"/>
                <w:szCs w:val="14"/>
              </w:rPr>
              <w:t>In</w:t>
            </w:r>
            <w:r>
              <w:rPr>
                <w:spacing w:val="-1"/>
                <w:w w:val="98"/>
                <w:sz w:val="14"/>
                <w:szCs w:val="14"/>
              </w:rPr>
              <w:t>v</w:t>
            </w:r>
            <w:r>
              <w:rPr>
                <w:w w:val="112"/>
                <w:sz w:val="14"/>
                <w:szCs w:val="14"/>
              </w:rPr>
              <w:t>oice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C153064" w14:textId="77777777" w:rsidR="00C049A6" w:rsidRDefault="00C049A6">
            <w:pPr>
              <w:spacing w:before="9" w:line="160" w:lineRule="exact"/>
              <w:rPr>
                <w:sz w:val="16"/>
                <w:szCs w:val="16"/>
              </w:rPr>
            </w:pPr>
          </w:p>
          <w:p w14:paraId="63EE57A0" w14:textId="77777777" w:rsidR="00C049A6" w:rsidRDefault="00C049A6">
            <w:pPr>
              <w:spacing w:line="200" w:lineRule="exact"/>
            </w:pPr>
          </w:p>
          <w:p w14:paraId="49A47329" w14:textId="77777777" w:rsidR="00C049A6" w:rsidRDefault="00C049A6">
            <w:pPr>
              <w:spacing w:line="200" w:lineRule="exact"/>
            </w:pPr>
          </w:p>
          <w:p w14:paraId="44E2C429" w14:textId="77777777" w:rsidR="00C049A6" w:rsidRDefault="00024CA1">
            <w:pPr>
              <w:ind w:left="153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0028942</w:t>
            </w:r>
          </w:p>
        </w:tc>
      </w:tr>
      <w:tr w:rsidR="00C049A6" w14:paraId="50928AA5" w14:textId="77777777">
        <w:trPr>
          <w:trHeight w:hRule="exact" w:val="244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7F5AE9C7" w14:textId="77777777" w:rsidR="00C049A6" w:rsidRDefault="00024CA1">
            <w:pPr>
              <w:spacing w:before="32"/>
              <w:ind w:left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Nama </w:t>
            </w:r>
            <w:r>
              <w:rPr>
                <w:spacing w:val="5"/>
                <w:sz w:val="14"/>
                <w:szCs w:val="14"/>
              </w:rPr>
              <w:t xml:space="preserve"> </w:t>
            </w:r>
            <w:r>
              <w:rPr>
                <w:spacing w:val="-1"/>
                <w:w w:val="113"/>
                <w:sz w:val="14"/>
                <w:szCs w:val="14"/>
              </w:rPr>
              <w:t>P</w:t>
            </w:r>
            <w:r>
              <w:rPr>
                <w:w w:val="113"/>
                <w:sz w:val="14"/>
                <w:szCs w:val="14"/>
              </w:rPr>
              <w:t>elanggan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5DC76403" w14:textId="77777777" w:rsidR="00C049A6" w:rsidRDefault="00024CA1">
            <w:pPr>
              <w:spacing w:before="32"/>
              <w:ind w:left="16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  <w:r>
              <w:rPr>
                <w:spacing w:val="-1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POST</w:t>
            </w:r>
            <w:r>
              <w:rPr>
                <w:spacing w:val="4"/>
                <w:sz w:val="14"/>
                <w:szCs w:val="14"/>
              </w:rPr>
              <w:t xml:space="preserve"> </w:t>
            </w:r>
            <w:r>
              <w:rPr>
                <w:w w:val="96"/>
                <w:sz w:val="14"/>
                <w:szCs w:val="14"/>
              </w:rPr>
              <w:t>COSTUMER</w:t>
            </w:r>
            <w:r>
              <w:rPr>
                <w:spacing w:val="1"/>
                <w:w w:val="9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3</w:t>
            </w:r>
            <w:r>
              <w:rPr>
                <w:spacing w:val="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*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554B682" w14:textId="77777777" w:rsidR="00C049A6" w:rsidRDefault="00024CA1">
            <w:pPr>
              <w:spacing w:before="32"/>
              <w:ind w:left="367"/>
              <w:rPr>
                <w:sz w:val="14"/>
                <w:szCs w:val="14"/>
              </w:rPr>
            </w:pPr>
            <w:r>
              <w:rPr>
                <w:w w:val="108"/>
                <w:sz w:val="14"/>
                <w:szCs w:val="14"/>
              </w:rPr>
              <w:t>Alamat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</w:tcPr>
          <w:p w14:paraId="5DEA76E3" w14:textId="77777777" w:rsidR="00C049A6" w:rsidRDefault="00024CA1">
            <w:pPr>
              <w:spacing w:before="32"/>
              <w:ind w:left="16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  <w:r>
              <w:rPr>
                <w:spacing w:val="10"/>
                <w:sz w:val="14"/>
                <w:szCs w:val="14"/>
              </w:rPr>
              <w:t xml:space="preserve"> </w:t>
            </w:r>
            <w:r>
              <w:rPr>
                <w:w w:val="103"/>
                <w:sz w:val="14"/>
                <w:szCs w:val="14"/>
              </w:rPr>
              <w:t>Ref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6DFBE41" w14:textId="77777777" w:rsidR="00C049A6" w:rsidRDefault="00024CA1">
            <w:pPr>
              <w:spacing w:before="32"/>
              <w:ind w:left="153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0790023722</w:t>
            </w:r>
          </w:p>
        </w:tc>
      </w:tr>
      <w:tr w:rsidR="00C049A6" w14:paraId="28478B91" w14:textId="77777777">
        <w:trPr>
          <w:trHeight w:hRule="exact" w:val="244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20DDBD47" w14:textId="77777777" w:rsidR="00C049A6" w:rsidRDefault="00024CA1">
            <w:pPr>
              <w:spacing w:before="32"/>
              <w:ind w:left="40"/>
              <w:rPr>
                <w:sz w:val="14"/>
                <w:szCs w:val="14"/>
              </w:rPr>
            </w:pPr>
            <w:r>
              <w:rPr>
                <w:spacing w:val="-7"/>
                <w:w w:val="97"/>
                <w:sz w:val="14"/>
                <w:szCs w:val="14"/>
              </w:rPr>
              <w:t>T</w:t>
            </w:r>
            <w:r>
              <w:rPr>
                <w:w w:val="112"/>
                <w:sz w:val="14"/>
                <w:szCs w:val="14"/>
              </w:rPr>
              <w:t>elephone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75B2FE64" w14:textId="77777777" w:rsidR="00C049A6" w:rsidRDefault="00C049A6"/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ED64BF8" w14:textId="77777777" w:rsidR="00C049A6" w:rsidRDefault="00024CA1">
            <w:pPr>
              <w:spacing w:before="32"/>
              <w:ind w:left="367"/>
              <w:rPr>
                <w:sz w:val="14"/>
                <w:szCs w:val="14"/>
              </w:rPr>
            </w:pPr>
            <w:r>
              <w:rPr>
                <w:spacing w:val="-7"/>
                <w:w w:val="97"/>
                <w:sz w:val="14"/>
                <w:szCs w:val="14"/>
              </w:rPr>
              <w:t>T</w:t>
            </w:r>
            <w:r>
              <w:rPr>
                <w:w w:val="112"/>
                <w:sz w:val="14"/>
                <w:szCs w:val="14"/>
              </w:rPr>
              <w:t>elephone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</w:tcPr>
          <w:p w14:paraId="2E2D5CDC" w14:textId="77777777" w:rsidR="00C049A6" w:rsidRDefault="00024CA1">
            <w:pPr>
              <w:spacing w:before="32"/>
              <w:ind w:left="1624"/>
              <w:rPr>
                <w:sz w:val="14"/>
                <w:szCs w:val="14"/>
              </w:rPr>
            </w:pPr>
            <w:r>
              <w:rPr>
                <w:spacing w:val="-8"/>
                <w:w w:val="97"/>
                <w:sz w:val="14"/>
                <w:szCs w:val="14"/>
              </w:rPr>
              <w:t>T</w:t>
            </w:r>
            <w:r>
              <w:rPr>
                <w:w w:val="112"/>
                <w:sz w:val="14"/>
                <w:szCs w:val="14"/>
              </w:rPr>
              <w:t>anggal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D502FD4" w14:textId="77777777" w:rsidR="00C049A6" w:rsidRDefault="00024CA1">
            <w:pPr>
              <w:spacing w:before="32"/>
              <w:ind w:left="15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pacing w:val="1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M</w:t>
            </w:r>
            <w:r>
              <w:rPr>
                <w:spacing w:val="-1"/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>y</w:t>
            </w:r>
            <w:r>
              <w:rPr>
                <w:spacing w:val="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2022</w:t>
            </w:r>
            <w:r>
              <w:rPr>
                <w:spacing w:val="34"/>
                <w:sz w:val="14"/>
                <w:szCs w:val="14"/>
              </w:rPr>
              <w:t xml:space="preserve"> </w:t>
            </w:r>
            <w:r>
              <w:rPr>
                <w:w w:val="109"/>
                <w:sz w:val="14"/>
                <w:szCs w:val="14"/>
              </w:rPr>
              <w:t>11:21</w:t>
            </w:r>
          </w:p>
        </w:tc>
      </w:tr>
      <w:tr w:rsidR="00C049A6" w14:paraId="17B0C7B5" w14:textId="77777777">
        <w:trPr>
          <w:trHeight w:hRule="exact" w:val="244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5BC21251" w14:textId="77777777" w:rsidR="00C049A6" w:rsidRDefault="00024CA1">
            <w:pPr>
              <w:spacing w:before="32"/>
              <w:ind w:left="40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Member/</w:t>
            </w:r>
            <w:r>
              <w:rPr>
                <w:w w:val="99"/>
                <w:sz w:val="14"/>
                <w:szCs w:val="14"/>
              </w:rPr>
              <w:t>Expi</w:t>
            </w:r>
            <w:r>
              <w:rPr>
                <w:spacing w:val="-1"/>
                <w:w w:val="99"/>
                <w:sz w:val="14"/>
                <w:szCs w:val="14"/>
              </w:rPr>
              <w:t>r</w:t>
            </w:r>
            <w:r>
              <w:rPr>
                <w:w w:val="115"/>
                <w:sz w:val="14"/>
                <w:szCs w:val="14"/>
              </w:rPr>
              <w:t>ed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3F4582B2" w14:textId="77777777" w:rsidR="00C049A6" w:rsidRDefault="00024CA1">
            <w:pPr>
              <w:spacing w:before="32"/>
              <w:ind w:left="166"/>
              <w:rPr>
                <w:sz w:val="14"/>
                <w:szCs w:val="14"/>
              </w:rPr>
            </w:pPr>
            <w:r>
              <w:rPr>
                <w:w w:val="148"/>
                <w:sz w:val="14"/>
                <w:szCs w:val="14"/>
              </w:rPr>
              <w:t>/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8B3B543" w14:textId="77777777" w:rsidR="00C049A6" w:rsidRDefault="00024CA1">
            <w:pPr>
              <w:spacing w:before="32"/>
              <w:ind w:left="367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Rencana</w:t>
            </w:r>
            <w:r>
              <w:rPr>
                <w:spacing w:val="-4"/>
                <w:w w:val="11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Kirim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</w:tcPr>
          <w:p w14:paraId="513DB9EF" w14:textId="77777777" w:rsidR="00C049A6" w:rsidRDefault="00024CA1">
            <w:pPr>
              <w:spacing w:before="32"/>
              <w:ind w:left="1624"/>
              <w:rPr>
                <w:sz w:val="14"/>
                <w:szCs w:val="14"/>
              </w:rPr>
            </w:pPr>
            <w:r>
              <w:rPr>
                <w:spacing w:val="-7"/>
                <w:w w:val="97"/>
                <w:sz w:val="14"/>
                <w:szCs w:val="14"/>
              </w:rPr>
              <w:t>T</w:t>
            </w:r>
            <w:r>
              <w:rPr>
                <w:w w:val="109"/>
                <w:sz w:val="14"/>
                <w:szCs w:val="14"/>
              </w:rPr>
              <w:t>erminal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812E38F" w14:textId="77777777" w:rsidR="00C049A6" w:rsidRDefault="00024CA1">
            <w:pPr>
              <w:spacing w:before="32"/>
              <w:ind w:left="153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P0079</w:t>
            </w:r>
          </w:p>
        </w:tc>
      </w:tr>
      <w:tr w:rsidR="00C049A6" w14:paraId="52F7863E" w14:textId="77777777">
        <w:trPr>
          <w:trHeight w:hRule="exact" w:val="244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73EA2DA9" w14:textId="77777777" w:rsidR="00C049A6" w:rsidRDefault="00024CA1">
            <w:pPr>
              <w:spacing w:before="32"/>
              <w:ind w:left="40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oin</w:t>
            </w:r>
            <w:r>
              <w:rPr>
                <w:spacing w:val="21"/>
                <w:sz w:val="14"/>
                <w:szCs w:val="14"/>
              </w:rPr>
              <w:t xml:space="preserve"> </w:t>
            </w:r>
            <w:r>
              <w:rPr>
                <w:w w:val="111"/>
                <w:sz w:val="14"/>
                <w:szCs w:val="14"/>
              </w:rPr>
              <w:t>sebelumn</w:t>
            </w:r>
            <w:r>
              <w:rPr>
                <w:spacing w:val="-1"/>
                <w:w w:val="111"/>
                <w:sz w:val="14"/>
                <w:szCs w:val="14"/>
              </w:rPr>
              <w:t>y</w:t>
            </w:r>
            <w:r>
              <w:rPr>
                <w:w w:val="122"/>
                <w:sz w:val="14"/>
                <w:szCs w:val="14"/>
              </w:rPr>
              <w:t>a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79E6B476" w14:textId="77777777" w:rsidR="00C049A6" w:rsidRDefault="00024CA1">
            <w:pPr>
              <w:spacing w:before="32"/>
              <w:ind w:left="166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0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2A60DAD" w14:textId="77777777" w:rsidR="00C049A6" w:rsidRDefault="00024CA1">
            <w:pPr>
              <w:spacing w:before="32"/>
              <w:ind w:left="367"/>
              <w:rPr>
                <w:sz w:val="14"/>
                <w:szCs w:val="14"/>
              </w:rPr>
            </w:pPr>
            <w:r>
              <w:rPr>
                <w:w w:val="109"/>
                <w:sz w:val="14"/>
                <w:szCs w:val="14"/>
              </w:rPr>
              <w:t>Rencana</w:t>
            </w:r>
            <w:r>
              <w:rPr>
                <w:spacing w:val="11"/>
                <w:w w:val="109"/>
                <w:sz w:val="14"/>
                <w:szCs w:val="14"/>
              </w:rPr>
              <w:t xml:space="preserve"> </w:t>
            </w:r>
            <w:r>
              <w:rPr>
                <w:w w:val="109"/>
                <w:sz w:val="14"/>
                <w:szCs w:val="14"/>
              </w:rPr>
              <w:t>Install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</w:tcPr>
          <w:p w14:paraId="57677499" w14:textId="77777777" w:rsidR="00C049A6" w:rsidRDefault="00024CA1">
            <w:pPr>
              <w:spacing w:before="32"/>
              <w:ind w:left="1624"/>
              <w:rPr>
                <w:sz w:val="14"/>
                <w:szCs w:val="14"/>
              </w:rPr>
            </w:pPr>
            <w:r>
              <w:rPr>
                <w:w w:val="104"/>
                <w:sz w:val="14"/>
                <w:szCs w:val="14"/>
              </w:rPr>
              <w:t>Kasir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6F0E7C0" w14:textId="77777777" w:rsidR="00C049A6" w:rsidRDefault="00024CA1">
            <w:pPr>
              <w:spacing w:before="32"/>
              <w:ind w:left="153"/>
              <w:rPr>
                <w:sz w:val="14"/>
                <w:szCs w:val="14"/>
              </w:rPr>
            </w:pPr>
            <w:r>
              <w:rPr>
                <w:w w:val="92"/>
                <w:sz w:val="14"/>
                <w:szCs w:val="14"/>
              </w:rPr>
              <w:t>NUR</w:t>
            </w:r>
            <w:r>
              <w:rPr>
                <w:spacing w:val="6"/>
                <w:w w:val="92"/>
                <w:sz w:val="14"/>
                <w:szCs w:val="14"/>
              </w:rPr>
              <w:t xml:space="preserve"> </w:t>
            </w:r>
            <w:r>
              <w:rPr>
                <w:w w:val="92"/>
                <w:sz w:val="14"/>
                <w:szCs w:val="14"/>
              </w:rPr>
              <w:t>F</w:t>
            </w:r>
            <w:r>
              <w:rPr>
                <w:spacing w:val="-2"/>
                <w:w w:val="92"/>
                <w:sz w:val="14"/>
                <w:szCs w:val="14"/>
              </w:rPr>
              <w:t>I</w:t>
            </w:r>
            <w:r>
              <w:rPr>
                <w:w w:val="92"/>
                <w:sz w:val="14"/>
                <w:szCs w:val="14"/>
              </w:rPr>
              <w:t>TRA</w:t>
            </w:r>
            <w:r>
              <w:rPr>
                <w:spacing w:val="5"/>
                <w:w w:val="9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RA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ANI</w:t>
            </w:r>
          </w:p>
        </w:tc>
      </w:tr>
      <w:tr w:rsidR="00C049A6" w14:paraId="5BA6083C" w14:textId="77777777">
        <w:trPr>
          <w:trHeight w:hRule="exact" w:val="292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7CE5DC06" w14:textId="77777777" w:rsidR="00C049A6" w:rsidRDefault="00024CA1">
            <w:pPr>
              <w:spacing w:before="32"/>
              <w:ind w:left="40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oin</w:t>
            </w:r>
            <w:r>
              <w:rPr>
                <w:spacing w:val="21"/>
                <w:sz w:val="14"/>
                <w:szCs w:val="14"/>
              </w:rPr>
              <w:t xml:space="preserve"> </w:t>
            </w:r>
            <w:r>
              <w:rPr>
                <w:w w:val="109"/>
                <w:sz w:val="14"/>
                <w:szCs w:val="14"/>
              </w:rPr>
              <w:t>t</w:t>
            </w:r>
            <w:r>
              <w:rPr>
                <w:spacing w:val="-3"/>
                <w:w w:val="109"/>
                <w:sz w:val="14"/>
                <w:szCs w:val="14"/>
              </w:rPr>
              <w:t>r</w:t>
            </w:r>
            <w:r>
              <w:rPr>
                <w:w w:val="116"/>
                <w:sz w:val="14"/>
                <w:szCs w:val="14"/>
              </w:rPr>
              <w:t>ansaksi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1936DAC7" w14:textId="77777777" w:rsidR="00C049A6" w:rsidRDefault="00024CA1">
            <w:pPr>
              <w:spacing w:before="32"/>
              <w:ind w:left="166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0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873BCDD" w14:textId="77777777" w:rsidR="00C049A6" w:rsidRDefault="00024CA1">
            <w:pPr>
              <w:spacing w:before="32"/>
              <w:ind w:left="367"/>
              <w:rPr>
                <w:sz w:val="14"/>
                <w:szCs w:val="14"/>
              </w:rPr>
            </w:pPr>
            <w:r>
              <w:rPr>
                <w:w w:val="114"/>
                <w:sz w:val="14"/>
                <w:szCs w:val="14"/>
              </w:rPr>
              <w:t>Catatan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</w:tcPr>
          <w:p w14:paraId="3B214972" w14:textId="77777777" w:rsidR="00C049A6" w:rsidRDefault="00024CA1">
            <w:pPr>
              <w:spacing w:before="32"/>
              <w:ind w:left="1624"/>
              <w:rPr>
                <w:sz w:val="14"/>
                <w:szCs w:val="14"/>
              </w:rPr>
            </w:pPr>
            <w:r>
              <w:rPr>
                <w:w w:val="101"/>
                <w:sz w:val="14"/>
                <w:szCs w:val="14"/>
              </w:rPr>
              <w:t>SC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70B681E" w14:textId="77777777" w:rsidR="00C049A6" w:rsidRDefault="00024CA1">
            <w:pPr>
              <w:spacing w:before="32"/>
              <w:ind w:left="153"/>
              <w:rPr>
                <w:sz w:val="14"/>
                <w:szCs w:val="14"/>
              </w:rPr>
            </w:pPr>
            <w:r>
              <w:rPr>
                <w:w w:val="92"/>
                <w:sz w:val="14"/>
                <w:szCs w:val="14"/>
              </w:rPr>
              <w:t>NUR</w:t>
            </w:r>
            <w:r>
              <w:rPr>
                <w:spacing w:val="6"/>
                <w:w w:val="92"/>
                <w:sz w:val="14"/>
                <w:szCs w:val="14"/>
              </w:rPr>
              <w:t xml:space="preserve"> </w:t>
            </w:r>
            <w:r>
              <w:rPr>
                <w:spacing w:val="1"/>
                <w:w w:val="92"/>
                <w:sz w:val="14"/>
                <w:szCs w:val="14"/>
              </w:rPr>
              <w:t>M</w:t>
            </w:r>
            <w:r>
              <w:rPr>
                <w:spacing w:val="-5"/>
                <w:w w:val="92"/>
                <w:sz w:val="14"/>
                <w:szCs w:val="14"/>
              </w:rPr>
              <w:t>A</w:t>
            </w:r>
            <w:r>
              <w:rPr>
                <w:spacing w:val="-3"/>
                <w:w w:val="92"/>
                <w:sz w:val="14"/>
                <w:szCs w:val="14"/>
              </w:rPr>
              <w:t>W</w:t>
            </w:r>
            <w:r>
              <w:rPr>
                <w:w w:val="92"/>
                <w:sz w:val="14"/>
                <w:szCs w:val="14"/>
              </w:rPr>
              <w:t>AD</w:t>
            </w:r>
            <w:r>
              <w:rPr>
                <w:spacing w:val="-1"/>
                <w:w w:val="92"/>
                <w:sz w:val="14"/>
                <w:szCs w:val="14"/>
              </w:rPr>
              <w:t>D</w:t>
            </w:r>
            <w:r>
              <w:rPr>
                <w:w w:val="92"/>
                <w:sz w:val="14"/>
                <w:szCs w:val="14"/>
              </w:rPr>
              <w:t>AH</w:t>
            </w:r>
            <w:r>
              <w:rPr>
                <w:spacing w:val="8"/>
                <w:w w:val="9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ADJ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A</w:t>
            </w:r>
          </w:p>
        </w:tc>
      </w:tr>
    </w:tbl>
    <w:p w14:paraId="0B96CEA0" w14:textId="77777777" w:rsidR="00C049A6" w:rsidRDefault="00C049A6">
      <w:pPr>
        <w:spacing w:before="5" w:line="160" w:lineRule="exact"/>
        <w:rPr>
          <w:sz w:val="16"/>
          <w:szCs w:val="16"/>
        </w:rPr>
      </w:pPr>
    </w:p>
    <w:p w14:paraId="33818806" w14:textId="77777777" w:rsidR="00C049A6" w:rsidRDefault="00C049A6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4571"/>
        <w:gridCol w:w="1374"/>
        <w:gridCol w:w="606"/>
        <w:gridCol w:w="1080"/>
        <w:gridCol w:w="1126"/>
        <w:gridCol w:w="1075"/>
        <w:gridCol w:w="885"/>
      </w:tblGrid>
      <w:tr w:rsidR="00C049A6" w14:paraId="1B8B94BF" w14:textId="77777777" w:rsidTr="00F7143A">
        <w:trPr>
          <w:trHeight w:hRule="exact" w:val="288"/>
        </w:trPr>
        <w:tc>
          <w:tcPr>
            <w:tcW w:w="4840" w:type="dxa"/>
            <w:gridSpan w:val="2"/>
            <w:tcBorders>
              <w:top w:val="single" w:sz="8" w:space="0" w:color="555555"/>
              <w:left w:val="nil"/>
              <w:bottom w:val="single" w:sz="8" w:space="0" w:color="555555"/>
              <w:right w:val="nil"/>
            </w:tcBorders>
          </w:tcPr>
          <w:p w14:paraId="0B4C14FE" w14:textId="77777777" w:rsidR="00C049A6" w:rsidRDefault="00024CA1">
            <w:pPr>
              <w:spacing w:before="39"/>
              <w:ind w:left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  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Nama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Ba</w:t>
            </w:r>
            <w:r>
              <w:rPr>
                <w:spacing w:val="-2"/>
                <w:w w:val="105"/>
                <w:sz w:val="16"/>
                <w:szCs w:val="16"/>
              </w:rPr>
              <w:t>r</w:t>
            </w:r>
            <w:r>
              <w:rPr>
                <w:w w:val="115"/>
                <w:sz w:val="16"/>
                <w:szCs w:val="16"/>
              </w:rPr>
              <w:t>ang</w:t>
            </w:r>
          </w:p>
        </w:tc>
        <w:tc>
          <w:tcPr>
            <w:tcW w:w="1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CDFA57" w14:textId="77777777" w:rsidR="00C049A6" w:rsidRDefault="00024CA1">
            <w:pPr>
              <w:spacing w:before="39"/>
              <w:ind w:left="4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ga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w w:val="101"/>
                <w:sz w:val="16"/>
                <w:szCs w:val="16"/>
              </w:rPr>
              <w:t>Unit</w:t>
            </w:r>
          </w:p>
        </w:tc>
        <w:tc>
          <w:tcPr>
            <w:tcW w:w="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099991" w14:textId="77777777" w:rsidR="00C049A6" w:rsidRDefault="00024CA1">
            <w:pPr>
              <w:spacing w:before="49"/>
              <w:ind w:left="1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Qty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555833" w14:textId="77777777" w:rsidR="00C049A6" w:rsidRDefault="00024CA1">
            <w:pPr>
              <w:spacing w:before="39"/>
              <w:ind w:left="294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Diskon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5255998" w14:textId="77777777" w:rsidR="00C049A6" w:rsidRDefault="00024CA1">
            <w:pPr>
              <w:spacing w:before="39"/>
              <w:ind w:left="45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Ha</w:t>
            </w:r>
            <w:r>
              <w:rPr>
                <w:spacing w:val="-1"/>
                <w:w w:val="107"/>
                <w:sz w:val="16"/>
                <w:szCs w:val="16"/>
              </w:rPr>
              <w:t>r</w:t>
            </w:r>
            <w:r>
              <w:rPr>
                <w:w w:val="117"/>
                <w:sz w:val="16"/>
                <w:szCs w:val="16"/>
              </w:rPr>
              <w:t>ga</w:t>
            </w:r>
          </w:p>
        </w:tc>
        <w:tc>
          <w:tcPr>
            <w:tcW w:w="10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4EAF77B" w14:textId="77777777" w:rsidR="00C049A6" w:rsidRDefault="00024CA1">
            <w:pPr>
              <w:spacing w:before="49"/>
              <w:ind w:left="422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PPN</w:t>
            </w:r>
          </w:p>
        </w:tc>
        <w:tc>
          <w:tcPr>
            <w:tcW w:w="885" w:type="dxa"/>
            <w:tcBorders>
              <w:top w:val="single" w:sz="8" w:space="0" w:color="555555"/>
              <w:left w:val="nil"/>
              <w:bottom w:val="single" w:sz="8" w:space="0" w:color="555555"/>
              <w:right w:val="nil"/>
            </w:tcBorders>
          </w:tcPr>
          <w:p w14:paraId="25251B0D" w14:textId="77777777" w:rsidR="00C049A6" w:rsidRDefault="00024CA1">
            <w:pPr>
              <w:spacing w:before="39"/>
              <w:ind w:left="493"/>
              <w:rPr>
                <w:sz w:val="16"/>
                <w:szCs w:val="16"/>
              </w:rPr>
            </w:pPr>
            <w:r>
              <w:rPr>
                <w:spacing w:val="-16"/>
                <w:w w:val="99"/>
                <w:sz w:val="16"/>
                <w:szCs w:val="16"/>
              </w:rPr>
              <w:t>T</w:t>
            </w:r>
            <w:r>
              <w:rPr>
                <w:w w:val="113"/>
                <w:sz w:val="16"/>
                <w:szCs w:val="16"/>
              </w:rPr>
              <w:t>otal</w:t>
            </w:r>
          </w:p>
        </w:tc>
      </w:tr>
      <w:tr w:rsidR="00C049A6" w14:paraId="0E41EE83" w14:textId="77777777" w:rsidTr="00F7143A">
        <w:trPr>
          <w:trHeight w:hRule="exact" w:val="254"/>
        </w:trPr>
        <w:tc>
          <w:tcPr>
            <w:tcW w:w="269" w:type="dxa"/>
            <w:tcBorders>
              <w:top w:val="single" w:sz="8" w:space="0" w:color="555555"/>
              <w:left w:val="nil"/>
              <w:bottom w:val="single" w:sz="8" w:space="0" w:color="555555"/>
              <w:right w:val="nil"/>
            </w:tcBorders>
          </w:tcPr>
          <w:p w14:paraId="54D620C1" w14:textId="77777777" w:rsidR="00C049A6" w:rsidRDefault="00024CA1">
            <w:pPr>
              <w:spacing w:before="39"/>
              <w:ind w:left="40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1</w:t>
            </w:r>
          </w:p>
        </w:tc>
        <w:tc>
          <w:tcPr>
            <w:tcW w:w="4571" w:type="dxa"/>
            <w:tcBorders>
              <w:top w:val="single" w:sz="8" w:space="0" w:color="555555"/>
              <w:left w:val="nil"/>
              <w:bottom w:val="single" w:sz="8" w:space="0" w:color="555555"/>
              <w:right w:val="nil"/>
            </w:tcBorders>
          </w:tcPr>
          <w:p w14:paraId="35B35CE3" w14:textId="77777777" w:rsidR="00C049A6" w:rsidRDefault="00024CA1">
            <w:pPr>
              <w:spacing w:before="39"/>
              <w:ind w:left="151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24009211</w:t>
            </w:r>
            <w:r>
              <w:rPr>
                <w:spacing w:val="-4"/>
                <w:w w:val="11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NO</w:t>
            </w:r>
            <w:r>
              <w:rPr>
                <w:spacing w:val="-8"/>
                <w:sz w:val="14"/>
                <w:szCs w:val="14"/>
              </w:rPr>
              <w:t xml:space="preserve"> </w:t>
            </w:r>
            <w:r>
              <w:rPr>
                <w:spacing w:val="-2"/>
                <w:w w:val="93"/>
                <w:sz w:val="14"/>
                <w:szCs w:val="14"/>
              </w:rPr>
              <w:t>T</w:t>
            </w:r>
            <w:r>
              <w:rPr>
                <w:w w:val="93"/>
                <w:sz w:val="14"/>
                <w:szCs w:val="14"/>
              </w:rPr>
              <w:t>OOLS</w:t>
            </w:r>
            <w:r>
              <w:rPr>
                <w:spacing w:val="17"/>
                <w:w w:val="93"/>
                <w:sz w:val="14"/>
                <w:szCs w:val="14"/>
              </w:rPr>
              <w:t xml:space="preserve"> </w:t>
            </w:r>
            <w:r>
              <w:rPr>
                <w:w w:val="93"/>
                <w:sz w:val="14"/>
                <w:szCs w:val="14"/>
              </w:rPr>
              <w:t>R</w:t>
            </w:r>
            <w:r>
              <w:rPr>
                <w:spacing w:val="-1"/>
                <w:w w:val="93"/>
                <w:sz w:val="14"/>
                <w:szCs w:val="14"/>
              </w:rPr>
              <w:t>A</w:t>
            </w:r>
            <w:r>
              <w:rPr>
                <w:w w:val="93"/>
                <w:sz w:val="14"/>
                <w:szCs w:val="14"/>
              </w:rPr>
              <w:t>CK</w:t>
            </w:r>
            <w:r>
              <w:rPr>
                <w:spacing w:val="-3"/>
                <w:w w:val="9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5</w:t>
            </w:r>
            <w:r>
              <w:rPr>
                <w:spacing w:val="8"/>
                <w:sz w:val="14"/>
                <w:szCs w:val="14"/>
              </w:rPr>
              <w:t xml:space="preserve"> </w:t>
            </w:r>
            <w:r>
              <w:rPr>
                <w:w w:val="92"/>
                <w:sz w:val="14"/>
                <w:szCs w:val="14"/>
              </w:rPr>
              <w:t>TIER</w:t>
            </w:r>
            <w:r>
              <w:rPr>
                <w:spacing w:val="3"/>
                <w:w w:val="92"/>
                <w:sz w:val="14"/>
                <w:szCs w:val="14"/>
              </w:rPr>
              <w:t xml:space="preserve"> </w:t>
            </w:r>
            <w:r>
              <w:rPr>
                <w:w w:val="107"/>
                <w:sz w:val="14"/>
                <w:szCs w:val="14"/>
              </w:rPr>
              <w:t>60,5x29,2x158</w:t>
            </w:r>
            <w:r>
              <w:rPr>
                <w:spacing w:val="32"/>
                <w:w w:val="107"/>
                <w:sz w:val="14"/>
                <w:szCs w:val="14"/>
              </w:rPr>
              <w:t xml:space="preserve"> </w:t>
            </w:r>
            <w:r>
              <w:rPr>
                <w:w w:val="89"/>
                <w:sz w:val="14"/>
                <w:szCs w:val="14"/>
              </w:rPr>
              <w:t>RIVIERA</w:t>
            </w:r>
            <w:r>
              <w:rPr>
                <w:spacing w:val="4"/>
                <w:w w:val="89"/>
                <w:sz w:val="14"/>
                <w:szCs w:val="14"/>
              </w:rPr>
              <w:t xml:space="preserve"> </w:t>
            </w:r>
            <w:r>
              <w:rPr>
                <w:spacing w:val="-1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>AK</w:t>
            </w:r>
          </w:p>
        </w:tc>
        <w:tc>
          <w:tcPr>
            <w:tcW w:w="1374" w:type="dxa"/>
            <w:tcBorders>
              <w:top w:val="single" w:sz="12" w:space="0" w:color="auto"/>
              <w:left w:val="nil"/>
              <w:bottom w:val="single" w:sz="8" w:space="0" w:color="555555"/>
              <w:right w:val="nil"/>
            </w:tcBorders>
          </w:tcPr>
          <w:p w14:paraId="3CFF42F6" w14:textId="77777777" w:rsidR="00C049A6" w:rsidRDefault="00024CA1">
            <w:pPr>
              <w:spacing w:before="39"/>
              <w:ind w:left="581"/>
              <w:rPr>
                <w:sz w:val="14"/>
                <w:szCs w:val="14"/>
              </w:rPr>
            </w:pPr>
            <w:r>
              <w:rPr>
                <w:w w:val="111"/>
                <w:sz w:val="14"/>
                <w:szCs w:val="14"/>
              </w:rPr>
              <w:t>1.179.000</w:t>
            </w:r>
          </w:p>
        </w:tc>
        <w:tc>
          <w:tcPr>
            <w:tcW w:w="60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7B8B0AF" w14:textId="77777777" w:rsidR="00C049A6" w:rsidRDefault="00024CA1">
            <w:pPr>
              <w:spacing w:before="49"/>
              <w:ind w:left="332"/>
              <w:rPr>
                <w:sz w:val="14"/>
                <w:szCs w:val="14"/>
              </w:rPr>
            </w:pPr>
            <w:r>
              <w:rPr>
                <w:w w:val="112"/>
                <w:sz w:val="14"/>
                <w:szCs w:val="14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8" w:space="0" w:color="555555"/>
              <w:right w:val="nil"/>
            </w:tcBorders>
          </w:tcPr>
          <w:p w14:paraId="735EF0D4" w14:textId="1F1FB7D0" w:rsidR="00C049A6" w:rsidRDefault="00024CA1">
            <w:pPr>
              <w:spacing w:before="39"/>
              <w:ind w:left="277"/>
              <w:rPr>
                <w:sz w:val="14"/>
                <w:szCs w:val="14"/>
              </w:rPr>
            </w:pPr>
            <w:r>
              <w:rPr>
                <w:w w:val="111"/>
                <w:sz w:val="14"/>
                <w:szCs w:val="14"/>
              </w:rPr>
              <w:t>229</w:t>
            </w:r>
            <w:r>
              <w:rPr>
                <w:w w:val="111"/>
                <w:sz w:val="14"/>
                <w:szCs w:val="14"/>
              </w:rPr>
              <w:t>.000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8" w:space="0" w:color="555555"/>
              <w:right w:val="nil"/>
            </w:tcBorders>
          </w:tcPr>
          <w:p w14:paraId="1C49EB41" w14:textId="71F60D7C" w:rsidR="00C049A6" w:rsidRDefault="00024CA1">
            <w:pPr>
              <w:spacing w:before="39"/>
              <w:ind w:left="377"/>
              <w:rPr>
                <w:sz w:val="14"/>
                <w:szCs w:val="14"/>
              </w:rPr>
            </w:pPr>
            <w:r>
              <w:rPr>
                <w:w w:val="111"/>
                <w:sz w:val="14"/>
                <w:szCs w:val="14"/>
              </w:rPr>
              <w:t>950.000</w:t>
            </w:r>
          </w:p>
        </w:tc>
        <w:tc>
          <w:tcPr>
            <w:tcW w:w="10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D2E85D" w14:textId="780A5495" w:rsidR="00C049A6" w:rsidRDefault="00F7143A">
            <w:pPr>
              <w:spacing w:before="49"/>
              <w:ind w:left="310"/>
              <w:rPr>
                <w:sz w:val="14"/>
                <w:szCs w:val="14"/>
              </w:rPr>
            </w:pPr>
            <w:r>
              <w:rPr>
                <w:w w:val="111"/>
                <w:sz w:val="14"/>
                <w:szCs w:val="14"/>
              </w:rPr>
              <w:t>9</w:t>
            </w:r>
            <w:r w:rsidR="00024CA1">
              <w:rPr>
                <w:w w:val="111"/>
                <w:sz w:val="14"/>
                <w:szCs w:val="14"/>
              </w:rPr>
              <w:t>4.145</w:t>
            </w:r>
          </w:p>
        </w:tc>
        <w:tc>
          <w:tcPr>
            <w:tcW w:w="885" w:type="dxa"/>
            <w:tcBorders>
              <w:top w:val="single" w:sz="8" w:space="0" w:color="555555"/>
              <w:left w:val="nil"/>
              <w:bottom w:val="single" w:sz="8" w:space="0" w:color="555555"/>
              <w:right w:val="nil"/>
            </w:tcBorders>
          </w:tcPr>
          <w:p w14:paraId="68292A20" w14:textId="6BFC8836" w:rsidR="00C049A6" w:rsidRDefault="00024CA1">
            <w:pPr>
              <w:spacing w:before="39"/>
              <w:ind w:left="337"/>
              <w:rPr>
                <w:sz w:val="14"/>
                <w:szCs w:val="14"/>
              </w:rPr>
            </w:pPr>
            <w:r>
              <w:rPr>
                <w:w w:val="111"/>
                <w:sz w:val="14"/>
                <w:szCs w:val="14"/>
              </w:rPr>
              <w:t>855</w:t>
            </w:r>
            <w:r>
              <w:rPr>
                <w:w w:val="111"/>
                <w:sz w:val="14"/>
                <w:szCs w:val="14"/>
              </w:rPr>
              <w:t>.855</w:t>
            </w:r>
          </w:p>
        </w:tc>
      </w:tr>
      <w:tr w:rsidR="00C049A6" w14:paraId="7ACD1677" w14:textId="77777777">
        <w:trPr>
          <w:trHeight w:hRule="exact" w:val="278"/>
        </w:trPr>
        <w:tc>
          <w:tcPr>
            <w:tcW w:w="269" w:type="dxa"/>
            <w:tcBorders>
              <w:top w:val="single" w:sz="8" w:space="0" w:color="555555"/>
              <w:left w:val="nil"/>
              <w:bottom w:val="nil"/>
              <w:right w:val="nil"/>
            </w:tcBorders>
            <w:shd w:val="clear" w:color="auto" w:fill="EEEEEE"/>
          </w:tcPr>
          <w:p w14:paraId="1267C5C0" w14:textId="77777777" w:rsidR="00C049A6" w:rsidRDefault="00C049A6"/>
        </w:tc>
        <w:tc>
          <w:tcPr>
            <w:tcW w:w="4571" w:type="dxa"/>
            <w:tcBorders>
              <w:top w:val="single" w:sz="8" w:space="0" w:color="555555"/>
              <w:left w:val="nil"/>
              <w:bottom w:val="nil"/>
              <w:right w:val="nil"/>
            </w:tcBorders>
            <w:shd w:val="clear" w:color="auto" w:fill="EEEEEE"/>
          </w:tcPr>
          <w:p w14:paraId="321A0608" w14:textId="77777777" w:rsidR="00C049A6" w:rsidRDefault="00C049A6"/>
        </w:tc>
        <w:tc>
          <w:tcPr>
            <w:tcW w:w="1374" w:type="dxa"/>
            <w:tcBorders>
              <w:top w:val="single" w:sz="8" w:space="0" w:color="555555"/>
              <w:left w:val="nil"/>
              <w:bottom w:val="nil"/>
              <w:right w:val="nil"/>
            </w:tcBorders>
            <w:shd w:val="clear" w:color="auto" w:fill="EEEEEE"/>
          </w:tcPr>
          <w:p w14:paraId="2B662BFC" w14:textId="77777777" w:rsidR="00C049A6" w:rsidRDefault="00024CA1">
            <w:pPr>
              <w:spacing w:before="39"/>
              <w:ind w:left="607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Sub</w:t>
            </w:r>
            <w:r>
              <w:rPr>
                <w:spacing w:val="-2"/>
                <w:w w:val="112"/>
                <w:sz w:val="16"/>
                <w:szCs w:val="16"/>
              </w:rPr>
              <w:t>t</w:t>
            </w:r>
            <w:r>
              <w:rPr>
                <w:w w:val="113"/>
                <w:sz w:val="16"/>
                <w:szCs w:val="16"/>
              </w:rPr>
              <w:t>otal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09B23C8A" w14:textId="77777777" w:rsidR="00C049A6" w:rsidRDefault="00024CA1">
            <w:pPr>
              <w:spacing w:before="49"/>
              <w:ind w:left="3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1</w:t>
            </w:r>
          </w:p>
        </w:tc>
        <w:tc>
          <w:tcPr>
            <w:tcW w:w="1080" w:type="dxa"/>
            <w:tcBorders>
              <w:top w:val="single" w:sz="8" w:space="0" w:color="555555"/>
              <w:left w:val="nil"/>
              <w:bottom w:val="nil"/>
              <w:right w:val="nil"/>
            </w:tcBorders>
            <w:shd w:val="clear" w:color="auto" w:fill="EEEEEE"/>
          </w:tcPr>
          <w:p w14:paraId="15C93362" w14:textId="399BF8D8" w:rsidR="00C049A6" w:rsidRDefault="00024CA1">
            <w:pPr>
              <w:spacing w:before="39"/>
              <w:ind w:left="195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229</w:t>
            </w:r>
            <w:r>
              <w:rPr>
                <w:w w:val="113"/>
                <w:sz w:val="16"/>
                <w:szCs w:val="16"/>
              </w:rPr>
              <w:t>.000</w:t>
            </w:r>
          </w:p>
        </w:tc>
        <w:tc>
          <w:tcPr>
            <w:tcW w:w="1125" w:type="dxa"/>
            <w:tcBorders>
              <w:top w:val="single" w:sz="8" w:space="0" w:color="555555"/>
              <w:left w:val="nil"/>
              <w:bottom w:val="nil"/>
              <w:right w:val="nil"/>
            </w:tcBorders>
            <w:shd w:val="clear" w:color="auto" w:fill="EEEEEE"/>
          </w:tcPr>
          <w:p w14:paraId="62C4E162" w14:textId="2A7CA1C0" w:rsidR="00C049A6" w:rsidRDefault="00024CA1">
            <w:pPr>
              <w:spacing w:before="39"/>
              <w:ind w:left="295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950.000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360761F1" w14:textId="33BF7895" w:rsidR="00C049A6" w:rsidRDefault="00024CA1">
            <w:pPr>
              <w:spacing w:before="49"/>
              <w:ind w:left="24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94.145</w:t>
            </w:r>
          </w:p>
        </w:tc>
        <w:tc>
          <w:tcPr>
            <w:tcW w:w="885" w:type="dxa"/>
            <w:tcBorders>
              <w:top w:val="single" w:sz="8" w:space="0" w:color="555555"/>
              <w:left w:val="nil"/>
              <w:bottom w:val="single" w:sz="4" w:space="0" w:color="AAAAAA"/>
              <w:right w:val="nil"/>
            </w:tcBorders>
            <w:shd w:val="clear" w:color="auto" w:fill="EEEEEE"/>
          </w:tcPr>
          <w:p w14:paraId="54451F42" w14:textId="4D04B12D" w:rsidR="00C049A6" w:rsidRDefault="00024CA1">
            <w:pPr>
              <w:spacing w:before="39"/>
              <w:ind w:left="255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855.855</w:t>
            </w:r>
          </w:p>
        </w:tc>
      </w:tr>
      <w:tr w:rsidR="00C049A6" w14:paraId="617F9BDB" w14:textId="77777777">
        <w:trPr>
          <w:trHeight w:hRule="exact" w:val="289"/>
        </w:trPr>
        <w:tc>
          <w:tcPr>
            <w:tcW w:w="9026" w:type="dxa"/>
            <w:gridSpan w:val="6"/>
            <w:vMerge w:val="restart"/>
            <w:tcBorders>
              <w:top w:val="nil"/>
              <w:left w:val="nil"/>
              <w:right w:val="nil"/>
            </w:tcBorders>
          </w:tcPr>
          <w:p w14:paraId="28E3DE39" w14:textId="77777777" w:rsidR="00C049A6" w:rsidRDefault="00C049A6"/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48D10873" w14:textId="77777777" w:rsidR="00C049A6" w:rsidRDefault="00024CA1">
            <w:pPr>
              <w:spacing w:before="49"/>
              <w:ind w:left="467"/>
              <w:rPr>
                <w:sz w:val="16"/>
                <w:szCs w:val="16"/>
              </w:rPr>
            </w:pPr>
            <w:r>
              <w:rPr>
                <w:spacing w:val="-16"/>
                <w:w w:val="99"/>
                <w:sz w:val="16"/>
                <w:szCs w:val="16"/>
              </w:rPr>
              <w:t>T</w:t>
            </w:r>
            <w:r>
              <w:rPr>
                <w:w w:val="113"/>
                <w:sz w:val="16"/>
                <w:szCs w:val="16"/>
              </w:rPr>
              <w:t>otal</w:t>
            </w:r>
          </w:p>
        </w:tc>
        <w:tc>
          <w:tcPr>
            <w:tcW w:w="885" w:type="dxa"/>
            <w:tcBorders>
              <w:top w:val="single" w:sz="4" w:space="0" w:color="AAAAAA"/>
              <w:left w:val="nil"/>
              <w:bottom w:val="nil"/>
              <w:right w:val="nil"/>
            </w:tcBorders>
          </w:tcPr>
          <w:p w14:paraId="163DF228" w14:textId="60560FCA" w:rsidR="00C049A6" w:rsidRDefault="00024CA1">
            <w:pPr>
              <w:spacing w:before="44"/>
              <w:ind w:left="255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950.000</w:t>
            </w:r>
          </w:p>
        </w:tc>
      </w:tr>
      <w:tr w:rsidR="00C049A6" w14:paraId="3548AB77" w14:textId="77777777">
        <w:trPr>
          <w:trHeight w:hRule="exact" w:val="252"/>
        </w:trPr>
        <w:tc>
          <w:tcPr>
            <w:tcW w:w="9026" w:type="dxa"/>
            <w:gridSpan w:val="6"/>
            <w:vMerge/>
            <w:tcBorders>
              <w:left w:val="nil"/>
              <w:right w:val="nil"/>
            </w:tcBorders>
          </w:tcPr>
          <w:p w14:paraId="778B0AA7" w14:textId="77777777" w:rsidR="00C049A6" w:rsidRDefault="00C049A6"/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2C24B0AA" w14:textId="77777777" w:rsidR="00C049A6" w:rsidRDefault="00024CA1">
            <w:pPr>
              <w:spacing w:before="37"/>
              <w:ind w:left="503"/>
              <w:rPr>
                <w:sz w:val="14"/>
                <w:szCs w:val="14"/>
              </w:rPr>
            </w:pPr>
            <w:r>
              <w:rPr>
                <w:w w:val="113"/>
                <w:sz w:val="14"/>
                <w:szCs w:val="14"/>
              </w:rPr>
              <w:t>Cash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AAAAA"/>
              <w:right w:val="nil"/>
            </w:tcBorders>
          </w:tcPr>
          <w:p w14:paraId="169A3750" w14:textId="4F89A7CC" w:rsidR="00C049A6" w:rsidRDefault="00024CA1">
            <w:pPr>
              <w:spacing w:before="37"/>
              <w:ind w:left="337"/>
              <w:rPr>
                <w:sz w:val="14"/>
                <w:szCs w:val="14"/>
              </w:rPr>
            </w:pPr>
            <w:r>
              <w:rPr>
                <w:w w:val="111"/>
                <w:sz w:val="14"/>
                <w:szCs w:val="14"/>
              </w:rPr>
              <w:t>950.000</w:t>
            </w:r>
          </w:p>
        </w:tc>
      </w:tr>
      <w:tr w:rsidR="00C049A6" w14:paraId="7D4C08FD" w14:textId="77777777">
        <w:trPr>
          <w:trHeight w:hRule="exact" w:val="278"/>
        </w:trPr>
        <w:tc>
          <w:tcPr>
            <w:tcW w:w="9026" w:type="dxa"/>
            <w:gridSpan w:val="6"/>
            <w:vMerge/>
            <w:tcBorders>
              <w:left w:val="nil"/>
              <w:bottom w:val="single" w:sz="4" w:space="0" w:color="AAAAAA"/>
              <w:right w:val="nil"/>
            </w:tcBorders>
          </w:tcPr>
          <w:p w14:paraId="3FE6BEEF" w14:textId="77777777" w:rsidR="00C049A6" w:rsidRDefault="00C049A6"/>
        </w:tc>
        <w:tc>
          <w:tcPr>
            <w:tcW w:w="1075" w:type="dxa"/>
            <w:tcBorders>
              <w:top w:val="nil"/>
              <w:left w:val="nil"/>
              <w:bottom w:val="single" w:sz="4" w:space="0" w:color="AAAAAA"/>
              <w:right w:val="nil"/>
            </w:tcBorders>
          </w:tcPr>
          <w:p w14:paraId="1237B456" w14:textId="77777777" w:rsidR="00C049A6" w:rsidRDefault="00024CA1">
            <w:pPr>
              <w:spacing w:before="39"/>
              <w:ind w:left="414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Saldo</w:t>
            </w:r>
          </w:p>
        </w:tc>
        <w:tc>
          <w:tcPr>
            <w:tcW w:w="885" w:type="dxa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</w:tcPr>
          <w:p w14:paraId="7E0E1517" w14:textId="77777777" w:rsidR="00C049A6" w:rsidRDefault="00024CA1">
            <w:pPr>
              <w:spacing w:before="39"/>
              <w:ind w:right="40"/>
              <w:jc w:val="right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0</w:t>
            </w:r>
          </w:p>
        </w:tc>
      </w:tr>
    </w:tbl>
    <w:p w14:paraId="6901D901" w14:textId="77777777" w:rsidR="00C049A6" w:rsidRDefault="00C049A6">
      <w:pPr>
        <w:spacing w:before="7" w:line="180" w:lineRule="exact"/>
        <w:rPr>
          <w:sz w:val="19"/>
          <w:szCs w:val="19"/>
        </w:rPr>
      </w:pPr>
    </w:p>
    <w:p w14:paraId="06EEE863" w14:textId="162302A0" w:rsidR="00C049A6" w:rsidRDefault="00024CA1">
      <w:pPr>
        <w:spacing w:before="31"/>
        <w:ind w:right="160"/>
        <w:jc w:val="right"/>
      </w:pPr>
      <w:r>
        <w:rPr>
          <w:i/>
        </w:rPr>
        <w:t>Anda</w:t>
      </w:r>
      <w:r>
        <w:rPr>
          <w:i/>
          <w:spacing w:val="29"/>
        </w:rPr>
        <w:t xml:space="preserve"> </w:t>
      </w:r>
      <w:r>
        <w:rPr>
          <w:i/>
          <w:w w:val="109"/>
        </w:rPr>
        <w:t>hemat</w:t>
      </w:r>
      <w:r>
        <w:rPr>
          <w:i/>
          <w:spacing w:val="14"/>
          <w:w w:val="109"/>
        </w:rPr>
        <w:t xml:space="preserve"> </w:t>
      </w:r>
      <w:r>
        <w:rPr>
          <w:i/>
          <w:w w:val="109"/>
        </w:rPr>
        <w:t>229</w:t>
      </w:r>
      <w:r>
        <w:rPr>
          <w:i/>
          <w:w w:val="109"/>
        </w:rPr>
        <w:t>.000</w:t>
      </w:r>
    </w:p>
    <w:p w14:paraId="1655DC75" w14:textId="77777777" w:rsidR="00C049A6" w:rsidRDefault="00C049A6">
      <w:pPr>
        <w:spacing w:before="4" w:line="240" w:lineRule="exact"/>
        <w:rPr>
          <w:sz w:val="24"/>
          <w:szCs w:val="24"/>
        </w:rPr>
      </w:pPr>
    </w:p>
    <w:p w14:paraId="76F73AB5" w14:textId="77777777" w:rsidR="00C049A6" w:rsidRDefault="00024CA1">
      <w:pPr>
        <w:ind w:left="3724" w:right="3744"/>
        <w:jc w:val="center"/>
      </w:pPr>
      <w:r>
        <w:rPr>
          <w:w w:val="94"/>
        </w:rPr>
        <w:t>TERI</w:t>
      </w:r>
      <w:r>
        <w:rPr>
          <w:spacing w:val="2"/>
          <w:w w:val="94"/>
        </w:rPr>
        <w:t>M</w:t>
      </w:r>
      <w:r>
        <w:rPr>
          <w:w w:val="94"/>
        </w:rPr>
        <w:t>AKASIH</w:t>
      </w:r>
      <w:r>
        <w:rPr>
          <w:spacing w:val="9"/>
          <w:w w:val="94"/>
        </w:rPr>
        <w:t xml:space="preserve"> </w:t>
      </w:r>
      <w:r>
        <w:rPr>
          <w:spacing w:val="-12"/>
        </w:rPr>
        <w:t>AT</w:t>
      </w:r>
      <w:r>
        <w:t>AS</w:t>
      </w:r>
      <w:r>
        <w:rPr>
          <w:spacing w:val="-15"/>
        </w:rPr>
        <w:t xml:space="preserve"> </w:t>
      </w:r>
      <w:r>
        <w:rPr>
          <w:w w:val="96"/>
        </w:rPr>
        <w:t>KUNJUNGAN</w:t>
      </w:r>
      <w:r>
        <w:rPr>
          <w:spacing w:val="2"/>
          <w:w w:val="96"/>
        </w:rPr>
        <w:t xml:space="preserve"> </w:t>
      </w:r>
      <w:r>
        <w:rPr>
          <w:w w:val="93"/>
        </w:rPr>
        <w:t>AN</w:t>
      </w:r>
      <w:r>
        <w:rPr>
          <w:spacing w:val="-2"/>
          <w:w w:val="93"/>
        </w:rPr>
        <w:t>D</w:t>
      </w:r>
      <w:r>
        <w:rPr>
          <w:w w:val="92"/>
        </w:rPr>
        <w:t>A</w:t>
      </w:r>
    </w:p>
    <w:p w14:paraId="05943987" w14:textId="77777777" w:rsidR="00C049A6" w:rsidRDefault="00024CA1">
      <w:pPr>
        <w:spacing w:before="4"/>
        <w:ind w:left="140"/>
        <w:rPr>
          <w:sz w:val="14"/>
          <w:szCs w:val="14"/>
        </w:rPr>
      </w:pPr>
      <w:r>
        <w:rPr>
          <w:sz w:val="14"/>
          <w:szCs w:val="14"/>
        </w:rPr>
        <w:t>*</w:t>
      </w:r>
      <w:r>
        <w:rPr>
          <w:spacing w:val="-10"/>
          <w:sz w:val="14"/>
          <w:szCs w:val="14"/>
        </w:rPr>
        <w:t xml:space="preserve"> </w:t>
      </w:r>
      <w:r>
        <w:rPr>
          <w:sz w:val="14"/>
          <w:szCs w:val="14"/>
        </w:rPr>
        <w:t>S</w:t>
      </w:r>
      <w:r>
        <w:rPr>
          <w:spacing w:val="-1"/>
          <w:sz w:val="14"/>
          <w:szCs w:val="14"/>
        </w:rPr>
        <w:t>y</w:t>
      </w:r>
      <w:r>
        <w:rPr>
          <w:sz w:val="14"/>
          <w:szCs w:val="14"/>
        </w:rPr>
        <w:t>a</w:t>
      </w:r>
      <w:r>
        <w:rPr>
          <w:spacing w:val="-3"/>
          <w:sz w:val="14"/>
          <w:szCs w:val="14"/>
        </w:rPr>
        <w:t>r</w:t>
      </w:r>
      <w:r>
        <w:rPr>
          <w:sz w:val="14"/>
          <w:szCs w:val="14"/>
        </w:rPr>
        <w:t>at</w:t>
      </w:r>
      <w:r>
        <w:rPr>
          <w:spacing w:val="34"/>
          <w:sz w:val="14"/>
          <w:szCs w:val="14"/>
        </w:rPr>
        <w:t xml:space="preserve"> </w:t>
      </w:r>
      <w:r>
        <w:rPr>
          <w:sz w:val="14"/>
          <w:szCs w:val="14"/>
        </w:rPr>
        <w:t>dan</w:t>
      </w:r>
      <w:r>
        <w:rPr>
          <w:spacing w:val="30"/>
          <w:sz w:val="14"/>
          <w:szCs w:val="14"/>
        </w:rPr>
        <w:t xml:space="preserve"> </w:t>
      </w:r>
      <w:r>
        <w:rPr>
          <w:spacing w:val="-2"/>
          <w:w w:val="86"/>
          <w:sz w:val="14"/>
          <w:szCs w:val="14"/>
        </w:rPr>
        <w:t>K</w:t>
      </w:r>
      <w:r>
        <w:rPr>
          <w:w w:val="115"/>
          <w:sz w:val="14"/>
          <w:szCs w:val="14"/>
        </w:rPr>
        <w:t>etentuan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spacing w:val="17"/>
          <w:sz w:val="14"/>
          <w:szCs w:val="14"/>
        </w:rPr>
        <w:t xml:space="preserve"> </w:t>
      </w:r>
      <w:r>
        <w:rPr>
          <w:sz w:val="14"/>
          <w:szCs w:val="14"/>
        </w:rPr>
        <w:t>Men</w:t>
      </w:r>
      <w:r>
        <w:rPr>
          <w:spacing w:val="-1"/>
          <w:sz w:val="14"/>
          <w:szCs w:val="14"/>
        </w:rPr>
        <w:t>y</w:t>
      </w:r>
      <w:r>
        <w:rPr>
          <w:sz w:val="14"/>
          <w:szCs w:val="14"/>
        </w:rPr>
        <w:t xml:space="preserve">etujui  </w:t>
      </w:r>
      <w:r>
        <w:rPr>
          <w:spacing w:val="-1"/>
          <w:w w:val="113"/>
          <w:sz w:val="14"/>
          <w:szCs w:val="14"/>
        </w:rPr>
        <w:t>P</w:t>
      </w:r>
      <w:r>
        <w:rPr>
          <w:w w:val="113"/>
          <w:sz w:val="14"/>
          <w:szCs w:val="14"/>
        </w:rPr>
        <w:t>elanggan</w:t>
      </w:r>
    </w:p>
    <w:p w14:paraId="226FA89E" w14:textId="77777777" w:rsidR="00C049A6" w:rsidRDefault="00024CA1">
      <w:pPr>
        <w:spacing w:before="3"/>
        <w:ind w:left="140"/>
        <w:rPr>
          <w:sz w:val="14"/>
          <w:szCs w:val="14"/>
        </w:rPr>
      </w:pPr>
      <w:r>
        <w:rPr>
          <w:sz w:val="14"/>
          <w:szCs w:val="14"/>
        </w:rPr>
        <w:t xml:space="preserve">1. </w:t>
      </w:r>
      <w:r>
        <w:rPr>
          <w:spacing w:val="24"/>
          <w:sz w:val="14"/>
          <w:szCs w:val="14"/>
        </w:rPr>
        <w:t xml:space="preserve"> </w:t>
      </w:r>
      <w:r>
        <w:rPr>
          <w:sz w:val="14"/>
          <w:szCs w:val="14"/>
        </w:rPr>
        <w:t>Ha</w:t>
      </w:r>
      <w:r>
        <w:rPr>
          <w:spacing w:val="-1"/>
          <w:sz w:val="14"/>
          <w:szCs w:val="14"/>
        </w:rPr>
        <w:t>r</w:t>
      </w:r>
      <w:r>
        <w:rPr>
          <w:sz w:val="14"/>
          <w:szCs w:val="14"/>
        </w:rPr>
        <w:t xml:space="preserve">ga  </w:t>
      </w:r>
      <w:r>
        <w:rPr>
          <w:w w:val="112"/>
          <w:sz w:val="14"/>
          <w:szCs w:val="14"/>
        </w:rPr>
        <w:t>sudah</w:t>
      </w:r>
      <w:r>
        <w:rPr>
          <w:spacing w:val="9"/>
          <w:w w:val="112"/>
          <w:sz w:val="14"/>
          <w:szCs w:val="14"/>
        </w:rPr>
        <w:t xml:space="preserve"> </w:t>
      </w:r>
      <w:r>
        <w:rPr>
          <w:w w:val="112"/>
          <w:sz w:val="14"/>
          <w:szCs w:val="14"/>
        </w:rPr>
        <w:t>termasuk</w:t>
      </w:r>
      <w:r>
        <w:rPr>
          <w:spacing w:val="6"/>
          <w:w w:val="112"/>
          <w:sz w:val="14"/>
          <w:szCs w:val="14"/>
        </w:rPr>
        <w:t xml:space="preserve"> </w:t>
      </w:r>
      <w:r>
        <w:rPr>
          <w:w w:val="112"/>
          <w:sz w:val="14"/>
          <w:szCs w:val="14"/>
        </w:rPr>
        <w:t>PPN</w:t>
      </w:r>
    </w:p>
    <w:p w14:paraId="30A46E32" w14:textId="77777777" w:rsidR="00C049A6" w:rsidRDefault="00024CA1">
      <w:pPr>
        <w:spacing w:before="3"/>
        <w:ind w:left="140"/>
        <w:rPr>
          <w:sz w:val="14"/>
          <w:szCs w:val="14"/>
        </w:rPr>
      </w:pPr>
      <w:r>
        <w:rPr>
          <w:sz w:val="14"/>
          <w:szCs w:val="14"/>
        </w:rPr>
        <w:t xml:space="preserve">2. </w:t>
      </w:r>
      <w:r>
        <w:rPr>
          <w:spacing w:val="24"/>
          <w:sz w:val="14"/>
          <w:szCs w:val="14"/>
        </w:rPr>
        <w:t xml:space="preserve"> </w:t>
      </w:r>
      <w:r>
        <w:rPr>
          <w:sz w:val="14"/>
          <w:szCs w:val="14"/>
        </w:rPr>
        <w:t>Ba</w:t>
      </w:r>
      <w:r>
        <w:rPr>
          <w:spacing w:val="-3"/>
          <w:sz w:val="14"/>
          <w:szCs w:val="14"/>
        </w:rPr>
        <w:t>r</w:t>
      </w:r>
      <w:r>
        <w:rPr>
          <w:sz w:val="14"/>
          <w:szCs w:val="14"/>
        </w:rPr>
        <w:t xml:space="preserve">ang </w:t>
      </w:r>
      <w:r>
        <w:rPr>
          <w:spacing w:val="1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y</w:t>
      </w:r>
      <w:r>
        <w:rPr>
          <w:sz w:val="14"/>
          <w:szCs w:val="14"/>
        </w:rPr>
        <w:t>ang</w:t>
      </w:r>
      <w:r>
        <w:rPr>
          <w:spacing w:val="24"/>
          <w:sz w:val="14"/>
          <w:szCs w:val="14"/>
        </w:rPr>
        <w:t xml:space="preserve"> </w:t>
      </w:r>
      <w:r>
        <w:rPr>
          <w:w w:val="116"/>
          <w:sz w:val="14"/>
          <w:szCs w:val="14"/>
        </w:rPr>
        <w:t>sudah</w:t>
      </w:r>
      <w:r>
        <w:rPr>
          <w:spacing w:val="-6"/>
          <w:w w:val="116"/>
          <w:sz w:val="14"/>
          <w:szCs w:val="14"/>
        </w:rPr>
        <w:t xml:space="preserve"> </w:t>
      </w:r>
      <w:r>
        <w:rPr>
          <w:sz w:val="14"/>
          <w:szCs w:val="14"/>
        </w:rPr>
        <w:t>dibeli</w:t>
      </w:r>
      <w:r>
        <w:rPr>
          <w:spacing w:val="13"/>
          <w:sz w:val="14"/>
          <w:szCs w:val="14"/>
        </w:rPr>
        <w:t xml:space="preserve"> </w:t>
      </w:r>
      <w:r>
        <w:rPr>
          <w:sz w:val="14"/>
          <w:szCs w:val="14"/>
        </w:rPr>
        <w:t>tidak</w:t>
      </w:r>
      <w:r>
        <w:rPr>
          <w:spacing w:val="25"/>
          <w:sz w:val="14"/>
          <w:szCs w:val="14"/>
        </w:rPr>
        <w:t xml:space="preserve"> </w:t>
      </w:r>
      <w:r>
        <w:rPr>
          <w:w w:val="109"/>
          <w:sz w:val="14"/>
          <w:szCs w:val="14"/>
        </w:rPr>
        <w:t>dapat</w:t>
      </w:r>
      <w:r>
        <w:rPr>
          <w:spacing w:val="21"/>
          <w:w w:val="109"/>
          <w:sz w:val="14"/>
          <w:szCs w:val="14"/>
        </w:rPr>
        <w:t xml:space="preserve"> </w:t>
      </w:r>
      <w:r>
        <w:rPr>
          <w:w w:val="109"/>
          <w:sz w:val="14"/>
          <w:szCs w:val="14"/>
        </w:rPr>
        <w:t>di</w:t>
      </w:r>
      <w:r>
        <w:rPr>
          <w:spacing w:val="-1"/>
          <w:w w:val="109"/>
          <w:sz w:val="14"/>
          <w:szCs w:val="14"/>
        </w:rPr>
        <w:t>k</w:t>
      </w:r>
      <w:r>
        <w:rPr>
          <w:w w:val="109"/>
          <w:sz w:val="14"/>
          <w:szCs w:val="14"/>
        </w:rPr>
        <w:t>embalikan</w:t>
      </w:r>
      <w:r>
        <w:rPr>
          <w:spacing w:val="-10"/>
          <w:w w:val="109"/>
          <w:sz w:val="14"/>
          <w:szCs w:val="14"/>
        </w:rPr>
        <w:t xml:space="preserve"> </w:t>
      </w:r>
      <w:r>
        <w:rPr>
          <w:w w:val="128"/>
          <w:sz w:val="14"/>
          <w:szCs w:val="14"/>
        </w:rPr>
        <w:t>/</w:t>
      </w:r>
      <w:r>
        <w:rPr>
          <w:spacing w:val="-2"/>
          <w:w w:val="128"/>
          <w:sz w:val="14"/>
          <w:szCs w:val="14"/>
        </w:rPr>
        <w:t xml:space="preserve"> </w:t>
      </w:r>
      <w:r>
        <w:rPr>
          <w:w w:val="128"/>
          <w:sz w:val="14"/>
          <w:szCs w:val="14"/>
        </w:rPr>
        <w:t>ditukar</w:t>
      </w:r>
    </w:p>
    <w:p w14:paraId="2F2441DE" w14:textId="77777777" w:rsidR="00C049A6" w:rsidRDefault="00024CA1">
      <w:pPr>
        <w:spacing w:before="3" w:line="244" w:lineRule="auto"/>
        <w:ind w:left="340" w:right="3303" w:hanging="200"/>
        <w:rPr>
          <w:sz w:val="14"/>
          <w:szCs w:val="14"/>
        </w:rPr>
      </w:pPr>
      <w:r>
        <w:rPr>
          <w:sz w:val="14"/>
          <w:szCs w:val="14"/>
        </w:rPr>
        <w:t xml:space="preserve">3. </w:t>
      </w:r>
      <w:r>
        <w:rPr>
          <w:spacing w:val="24"/>
          <w:sz w:val="14"/>
          <w:szCs w:val="14"/>
        </w:rPr>
        <w:t xml:space="preserve"> </w:t>
      </w:r>
      <w:r>
        <w:rPr>
          <w:sz w:val="14"/>
          <w:szCs w:val="14"/>
        </w:rPr>
        <w:t>Minimal</w:t>
      </w:r>
      <w:r>
        <w:rPr>
          <w:spacing w:val="14"/>
          <w:sz w:val="14"/>
          <w:szCs w:val="14"/>
        </w:rPr>
        <w:t xml:space="preserve"> </w:t>
      </w:r>
      <w:r>
        <w:rPr>
          <w:w w:val="114"/>
          <w:sz w:val="14"/>
          <w:szCs w:val="14"/>
        </w:rPr>
        <w:t>t</w:t>
      </w:r>
      <w:r>
        <w:rPr>
          <w:spacing w:val="-3"/>
          <w:w w:val="114"/>
          <w:sz w:val="14"/>
          <w:szCs w:val="14"/>
        </w:rPr>
        <w:t>r</w:t>
      </w:r>
      <w:r>
        <w:rPr>
          <w:w w:val="114"/>
          <w:sz w:val="14"/>
          <w:szCs w:val="14"/>
        </w:rPr>
        <w:t>ansaksi</w:t>
      </w:r>
      <w:r>
        <w:rPr>
          <w:spacing w:val="-1"/>
          <w:w w:val="114"/>
          <w:sz w:val="14"/>
          <w:szCs w:val="14"/>
        </w:rPr>
        <w:t xml:space="preserve"> </w:t>
      </w:r>
      <w:r>
        <w:rPr>
          <w:sz w:val="14"/>
          <w:szCs w:val="14"/>
        </w:rPr>
        <w:t xml:space="preserve">Rp </w:t>
      </w:r>
      <w:r>
        <w:rPr>
          <w:w w:val="108"/>
          <w:sz w:val="14"/>
          <w:szCs w:val="14"/>
        </w:rPr>
        <w:t>10.000.000,-</w:t>
      </w:r>
      <w:r>
        <w:rPr>
          <w:spacing w:val="-3"/>
          <w:w w:val="108"/>
          <w:sz w:val="14"/>
          <w:szCs w:val="14"/>
        </w:rPr>
        <w:t xml:space="preserve"> </w:t>
      </w:r>
      <w:r>
        <w:rPr>
          <w:sz w:val="14"/>
          <w:szCs w:val="14"/>
        </w:rPr>
        <w:t xml:space="preserve">berlaku </w:t>
      </w:r>
      <w:r>
        <w:rPr>
          <w:spacing w:val="3"/>
          <w:sz w:val="14"/>
          <w:szCs w:val="14"/>
        </w:rPr>
        <w:t xml:space="preserve"> </w:t>
      </w:r>
      <w:r>
        <w:rPr>
          <w:w w:val="119"/>
          <w:sz w:val="14"/>
          <w:szCs w:val="14"/>
        </w:rPr>
        <w:t>bebas</w:t>
      </w:r>
      <w:r>
        <w:rPr>
          <w:spacing w:val="-7"/>
          <w:w w:val="119"/>
          <w:sz w:val="14"/>
          <w:szCs w:val="14"/>
        </w:rPr>
        <w:t xml:space="preserve"> </w:t>
      </w:r>
      <w:r>
        <w:rPr>
          <w:sz w:val="14"/>
          <w:szCs w:val="14"/>
        </w:rPr>
        <w:t>bi</w:t>
      </w:r>
      <w:r>
        <w:rPr>
          <w:spacing w:val="-1"/>
          <w:sz w:val="14"/>
          <w:szCs w:val="14"/>
        </w:rPr>
        <w:t>ay</w:t>
      </w:r>
      <w:r>
        <w:rPr>
          <w:sz w:val="14"/>
          <w:szCs w:val="14"/>
        </w:rPr>
        <w:t>a</w:t>
      </w:r>
      <w:r>
        <w:rPr>
          <w:spacing w:val="27"/>
          <w:sz w:val="14"/>
          <w:szCs w:val="14"/>
        </w:rPr>
        <w:t xml:space="preserve"> </w:t>
      </w:r>
      <w:r>
        <w:rPr>
          <w:w w:val="110"/>
          <w:sz w:val="14"/>
          <w:szCs w:val="14"/>
        </w:rPr>
        <w:t>penitipan</w:t>
      </w:r>
      <w:r>
        <w:rPr>
          <w:spacing w:val="-3"/>
          <w:w w:val="110"/>
          <w:sz w:val="14"/>
          <w:szCs w:val="14"/>
        </w:rPr>
        <w:t xml:space="preserve"> </w:t>
      </w:r>
      <w:r>
        <w:rPr>
          <w:sz w:val="14"/>
          <w:szCs w:val="14"/>
        </w:rPr>
        <w:t>14</w:t>
      </w:r>
      <w:r>
        <w:rPr>
          <w:spacing w:val="17"/>
          <w:sz w:val="14"/>
          <w:szCs w:val="14"/>
        </w:rPr>
        <w:t xml:space="preserve"> </w:t>
      </w:r>
      <w:r>
        <w:rPr>
          <w:sz w:val="14"/>
          <w:szCs w:val="14"/>
        </w:rPr>
        <w:t>hari</w:t>
      </w:r>
      <w:r>
        <w:rPr>
          <w:spacing w:val="15"/>
          <w:sz w:val="14"/>
          <w:szCs w:val="14"/>
        </w:rPr>
        <w:t xml:space="preserve"> </w:t>
      </w:r>
      <w:r>
        <w:rPr>
          <w:sz w:val="14"/>
          <w:szCs w:val="14"/>
        </w:rPr>
        <w:t>dihitung</w:t>
      </w:r>
      <w:r>
        <w:rPr>
          <w:spacing w:val="33"/>
          <w:sz w:val="14"/>
          <w:szCs w:val="14"/>
        </w:rPr>
        <w:t xml:space="preserve"> </w:t>
      </w:r>
      <w:r>
        <w:rPr>
          <w:sz w:val="14"/>
          <w:szCs w:val="14"/>
        </w:rPr>
        <w:t xml:space="preserve">sejak </w:t>
      </w:r>
      <w:r>
        <w:rPr>
          <w:spacing w:val="2"/>
          <w:sz w:val="14"/>
          <w:szCs w:val="14"/>
        </w:rPr>
        <w:t xml:space="preserve"> </w:t>
      </w:r>
      <w:r>
        <w:rPr>
          <w:w w:val="112"/>
          <w:sz w:val="14"/>
          <w:szCs w:val="14"/>
        </w:rPr>
        <w:t>tanggal t</w:t>
      </w:r>
      <w:r>
        <w:rPr>
          <w:spacing w:val="-3"/>
          <w:w w:val="112"/>
          <w:sz w:val="14"/>
          <w:szCs w:val="14"/>
        </w:rPr>
        <w:t>r</w:t>
      </w:r>
      <w:r>
        <w:rPr>
          <w:w w:val="112"/>
          <w:sz w:val="14"/>
          <w:szCs w:val="14"/>
        </w:rPr>
        <w:t>ansaksi,</w:t>
      </w:r>
      <w:r>
        <w:rPr>
          <w:spacing w:val="-2"/>
          <w:w w:val="112"/>
          <w:sz w:val="14"/>
          <w:szCs w:val="14"/>
        </w:rPr>
        <w:t xml:space="preserve"> </w:t>
      </w:r>
      <w:r>
        <w:rPr>
          <w:sz w:val="14"/>
          <w:szCs w:val="14"/>
        </w:rPr>
        <w:t>hari</w:t>
      </w:r>
      <w:r>
        <w:rPr>
          <w:spacing w:val="15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k</w:t>
      </w:r>
      <w:r>
        <w:rPr>
          <w:sz w:val="14"/>
          <w:szCs w:val="14"/>
        </w:rPr>
        <w:t>e-15</w:t>
      </w:r>
      <w:r>
        <w:rPr>
          <w:spacing w:val="21"/>
          <w:sz w:val="14"/>
          <w:szCs w:val="14"/>
        </w:rPr>
        <w:t xml:space="preserve"> </w:t>
      </w:r>
      <w:r>
        <w:rPr>
          <w:sz w:val="14"/>
          <w:szCs w:val="14"/>
        </w:rPr>
        <w:t>s.d</w:t>
      </w:r>
      <w:r>
        <w:rPr>
          <w:spacing w:val="27"/>
          <w:sz w:val="14"/>
          <w:szCs w:val="14"/>
        </w:rPr>
        <w:t xml:space="preserve"> </w:t>
      </w:r>
      <w:r>
        <w:rPr>
          <w:w w:val="112"/>
          <w:sz w:val="14"/>
          <w:szCs w:val="14"/>
        </w:rPr>
        <w:t xml:space="preserve">30 </w:t>
      </w:r>
      <w:r>
        <w:rPr>
          <w:w w:val="110"/>
          <w:sz w:val="14"/>
          <w:szCs w:val="14"/>
        </w:rPr>
        <w:t>di</w:t>
      </w:r>
      <w:r>
        <w:rPr>
          <w:spacing w:val="-1"/>
          <w:w w:val="110"/>
          <w:sz w:val="14"/>
          <w:szCs w:val="14"/>
        </w:rPr>
        <w:t>k</w:t>
      </w:r>
      <w:r>
        <w:rPr>
          <w:w w:val="110"/>
          <w:sz w:val="14"/>
          <w:szCs w:val="14"/>
        </w:rPr>
        <w:t>enakan</w:t>
      </w:r>
      <w:r>
        <w:rPr>
          <w:spacing w:val="-2"/>
          <w:w w:val="110"/>
          <w:sz w:val="14"/>
          <w:szCs w:val="14"/>
        </w:rPr>
        <w:t xml:space="preserve"> </w:t>
      </w:r>
      <w:r>
        <w:rPr>
          <w:sz w:val="14"/>
          <w:szCs w:val="14"/>
        </w:rPr>
        <w:t xml:space="preserve">Rp </w:t>
      </w:r>
      <w:r>
        <w:rPr>
          <w:w w:val="110"/>
          <w:sz w:val="14"/>
          <w:szCs w:val="14"/>
        </w:rPr>
        <w:t xml:space="preserve">25.000/hari; </w:t>
      </w:r>
      <w:r>
        <w:rPr>
          <w:sz w:val="14"/>
          <w:szCs w:val="14"/>
        </w:rPr>
        <w:t>hari</w:t>
      </w:r>
      <w:r>
        <w:rPr>
          <w:spacing w:val="15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k</w:t>
      </w:r>
      <w:r>
        <w:rPr>
          <w:sz w:val="14"/>
          <w:szCs w:val="14"/>
        </w:rPr>
        <w:t>e-31</w:t>
      </w:r>
      <w:r>
        <w:rPr>
          <w:spacing w:val="21"/>
          <w:sz w:val="14"/>
          <w:szCs w:val="14"/>
        </w:rPr>
        <w:t xml:space="preserve"> </w:t>
      </w:r>
      <w:r>
        <w:rPr>
          <w:sz w:val="14"/>
          <w:szCs w:val="14"/>
        </w:rPr>
        <w:t>s.d</w:t>
      </w:r>
      <w:r>
        <w:rPr>
          <w:spacing w:val="27"/>
          <w:sz w:val="14"/>
          <w:szCs w:val="14"/>
        </w:rPr>
        <w:t xml:space="preserve"> </w:t>
      </w:r>
      <w:r>
        <w:rPr>
          <w:sz w:val="14"/>
          <w:szCs w:val="14"/>
        </w:rPr>
        <w:t>60</w:t>
      </w:r>
      <w:r>
        <w:rPr>
          <w:spacing w:val="17"/>
          <w:sz w:val="14"/>
          <w:szCs w:val="14"/>
        </w:rPr>
        <w:t xml:space="preserve"> </w:t>
      </w:r>
      <w:r>
        <w:rPr>
          <w:w w:val="110"/>
          <w:sz w:val="14"/>
          <w:szCs w:val="14"/>
        </w:rPr>
        <w:t>di</w:t>
      </w:r>
      <w:r>
        <w:rPr>
          <w:spacing w:val="-1"/>
          <w:w w:val="110"/>
          <w:sz w:val="14"/>
          <w:szCs w:val="14"/>
        </w:rPr>
        <w:t>k</w:t>
      </w:r>
      <w:r>
        <w:rPr>
          <w:w w:val="110"/>
          <w:sz w:val="14"/>
          <w:szCs w:val="14"/>
        </w:rPr>
        <w:t>enakan</w:t>
      </w:r>
      <w:r>
        <w:rPr>
          <w:spacing w:val="-2"/>
          <w:w w:val="110"/>
          <w:sz w:val="14"/>
          <w:szCs w:val="14"/>
        </w:rPr>
        <w:t xml:space="preserve"> </w:t>
      </w:r>
      <w:r>
        <w:rPr>
          <w:sz w:val="14"/>
          <w:szCs w:val="14"/>
        </w:rPr>
        <w:t xml:space="preserve">Rp </w:t>
      </w:r>
      <w:r>
        <w:rPr>
          <w:w w:val="115"/>
          <w:sz w:val="14"/>
          <w:szCs w:val="14"/>
        </w:rPr>
        <w:t>50.000/</w:t>
      </w:r>
      <w:r>
        <w:rPr>
          <w:w w:val="107"/>
          <w:sz w:val="14"/>
          <w:szCs w:val="14"/>
        </w:rPr>
        <w:t>hari</w:t>
      </w:r>
    </w:p>
    <w:p w14:paraId="1CFFA2FD" w14:textId="77777777" w:rsidR="00C049A6" w:rsidRDefault="00024CA1">
      <w:pPr>
        <w:spacing w:line="244" w:lineRule="auto"/>
        <w:ind w:left="340" w:right="3456" w:hanging="200"/>
        <w:rPr>
          <w:sz w:val="14"/>
          <w:szCs w:val="14"/>
        </w:rPr>
      </w:pPr>
      <w:r>
        <w:rPr>
          <w:sz w:val="14"/>
          <w:szCs w:val="14"/>
        </w:rPr>
        <w:t xml:space="preserve">4. </w:t>
      </w:r>
      <w:r>
        <w:rPr>
          <w:spacing w:val="24"/>
          <w:sz w:val="14"/>
          <w:szCs w:val="14"/>
        </w:rPr>
        <w:t xml:space="preserve"> </w:t>
      </w:r>
      <w:r>
        <w:rPr>
          <w:sz w:val="14"/>
          <w:szCs w:val="14"/>
        </w:rPr>
        <w:t>Seluruh</w:t>
      </w:r>
      <w:r>
        <w:rPr>
          <w:spacing w:val="30"/>
          <w:sz w:val="14"/>
          <w:szCs w:val="14"/>
        </w:rPr>
        <w:t xml:space="preserve"> </w:t>
      </w:r>
      <w:r>
        <w:rPr>
          <w:sz w:val="14"/>
          <w:szCs w:val="14"/>
        </w:rPr>
        <w:t>bi</w:t>
      </w:r>
      <w:r>
        <w:rPr>
          <w:spacing w:val="-1"/>
          <w:sz w:val="14"/>
          <w:szCs w:val="14"/>
        </w:rPr>
        <w:t>ay</w:t>
      </w:r>
      <w:r>
        <w:rPr>
          <w:sz w:val="14"/>
          <w:szCs w:val="14"/>
        </w:rPr>
        <w:t>a</w:t>
      </w:r>
      <w:r>
        <w:rPr>
          <w:spacing w:val="27"/>
          <w:sz w:val="14"/>
          <w:szCs w:val="14"/>
        </w:rPr>
        <w:t xml:space="preserve"> </w:t>
      </w:r>
      <w:r>
        <w:rPr>
          <w:w w:val="108"/>
          <w:sz w:val="14"/>
          <w:szCs w:val="14"/>
        </w:rPr>
        <w:t>penitipan,</w:t>
      </w:r>
      <w:r>
        <w:rPr>
          <w:spacing w:val="-3"/>
          <w:w w:val="108"/>
          <w:sz w:val="14"/>
          <w:szCs w:val="14"/>
        </w:rPr>
        <w:t xml:space="preserve"> </w:t>
      </w:r>
      <w:r>
        <w:rPr>
          <w:w w:val="108"/>
          <w:sz w:val="14"/>
          <w:szCs w:val="14"/>
        </w:rPr>
        <w:t>pengiriman</w:t>
      </w:r>
      <w:r>
        <w:rPr>
          <w:spacing w:val="4"/>
          <w:w w:val="108"/>
          <w:sz w:val="14"/>
          <w:szCs w:val="14"/>
        </w:rPr>
        <w:t xml:space="preserve"> </w:t>
      </w:r>
      <w:r>
        <w:rPr>
          <w:sz w:val="14"/>
          <w:szCs w:val="14"/>
        </w:rPr>
        <w:t>dan</w:t>
      </w:r>
      <w:r>
        <w:rPr>
          <w:spacing w:val="30"/>
          <w:sz w:val="14"/>
          <w:szCs w:val="14"/>
        </w:rPr>
        <w:t xml:space="preserve"> </w:t>
      </w:r>
      <w:r>
        <w:rPr>
          <w:w w:val="113"/>
          <w:sz w:val="14"/>
          <w:szCs w:val="14"/>
        </w:rPr>
        <w:t>instalasi</w:t>
      </w:r>
      <w:r>
        <w:rPr>
          <w:spacing w:val="-5"/>
          <w:w w:val="113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y</w:t>
      </w:r>
      <w:r>
        <w:rPr>
          <w:sz w:val="14"/>
          <w:szCs w:val="14"/>
        </w:rPr>
        <w:t>ang</w:t>
      </w:r>
      <w:r>
        <w:rPr>
          <w:spacing w:val="24"/>
          <w:sz w:val="14"/>
          <w:szCs w:val="14"/>
        </w:rPr>
        <w:t xml:space="preserve"> </w:t>
      </w:r>
      <w:r>
        <w:rPr>
          <w:sz w:val="14"/>
          <w:szCs w:val="14"/>
        </w:rPr>
        <w:t>timbul</w:t>
      </w:r>
      <w:r>
        <w:rPr>
          <w:spacing w:val="26"/>
          <w:sz w:val="14"/>
          <w:szCs w:val="14"/>
        </w:rPr>
        <w:t xml:space="preserve"> </w:t>
      </w:r>
      <w:r>
        <w:rPr>
          <w:w w:val="111"/>
          <w:sz w:val="14"/>
          <w:szCs w:val="14"/>
        </w:rPr>
        <w:t>sepenuhn</w:t>
      </w:r>
      <w:r>
        <w:rPr>
          <w:spacing w:val="-1"/>
          <w:w w:val="111"/>
          <w:sz w:val="14"/>
          <w:szCs w:val="14"/>
        </w:rPr>
        <w:t>y</w:t>
      </w:r>
      <w:r>
        <w:rPr>
          <w:w w:val="111"/>
          <w:sz w:val="14"/>
          <w:szCs w:val="14"/>
        </w:rPr>
        <w:t>a</w:t>
      </w:r>
      <w:r>
        <w:rPr>
          <w:spacing w:val="9"/>
          <w:w w:val="111"/>
          <w:sz w:val="14"/>
          <w:szCs w:val="14"/>
        </w:rPr>
        <w:t xml:space="preserve"> </w:t>
      </w:r>
      <w:r>
        <w:rPr>
          <w:w w:val="111"/>
          <w:sz w:val="14"/>
          <w:szCs w:val="14"/>
        </w:rPr>
        <w:t>menjadi</w:t>
      </w:r>
      <w:r>
        <w:rPr>
          <w:spacing w:val="-8"/>
          <w:w w:val="111"/>
          <w:sz w:val="14"/>
          <w:szCs w:val="14"/>
        </w:rPr>
        <w:t xml:space="preserve"> </w:t>
      </w:r>
      <w:r>
        <w:rPr>
          <w:w w:val="111"/>
          <w:sz w:val="14"/>
          <w:szCs w:val="14"/>
        </w:rPr>
        <w:t>tanggung</w:t>
      </w:r>
      <w:r>
        <w:rPr>
          <w:spacing w:val="7"/>
          <w:w w:val="111"/>
          <w:sz w:val="14"/>
          <w:szCs w:val="14"/>
        </w:rPr>
        <w:t xml:space="preserve"> </w:t>
      </w:r>
      <w:r>
        <w:rPr>
          <w:sz w:val="14"/>
          <w:szCs w:val="14"/>
        </w:rPr>
        <w:t>jawab</w:t>
      </w:r>
      <w:r>
        <w:rPr>
          <w:spacing w:val="33"/>
          <w:sz w:val="14"/>
          <w:szCs w:val="14"/>
        </w:rPr>
        <w:t xml:space="preserve"> </w:t>
      </w:r>
      <w:r>
        <w:rPr>
          <w:w w:val="115"/>
          <w:sz w:val="14"/>
          <w:szCs w:val="14"/>
        </w:rPr>
        <w:t>cus</w:t>
      </w:r>
      <w:r>
        <w:rPr>
          <w:spacing w:val="-1"/>
          <w:w w:val="115"/>
          <w:sz w:val="14"/>
          <w:szCs w:val="14"/>
        </w:rPr>
        <w:t>t</w:t>
      </w:r>
      <w:r>
        <w:rPr>
          <w:w w:val="115"/>
          <w:sz w:val="14"/>
          <w:szCs w:val="14"/>
        </w:rPr>
        <w:t>omer</w:t>
      </w:r>
      <w:r>
        <w:rPr>
          <w:spacing w:val="-5"/>
          <w:w w:val="115"/>
          <w:sz w:val="14"/>
          <w:szCs w:val="14"/>
        </w:rPr>
        <w:t xml:space="preserve"> </w:t>
      </w:r>
      <w:r>
        <w:rPr>
          <w:sz w:val="14"/>
          <w:szCs w:val="14"/>
        </w:rPr>
        <w:t>dan</w:t>
      </w:r>
      <w:r>
        <w:rPr>
          <w:spacing w:val="30"/>
          <w:sz w:val="14"/>
          <w:szCs w:val="14"/>
        </w:rPr>
        <w:t xml:space="preserve"> </w:t>
      </w:r>
      <w:r>
        <w:rPr>
          <w:w w:val="105"/>
          <w:sz w:val="14"/>
          <w:szCs w:val="14"/>
        </w:rPr>
        <w:t xml:space="preserve">wajib </w:t>
      </w:r>
      <w:r>
        <w:rPr>
          <w:sz w:val="14"/>
          <w:szCs w:val="14"/>
        </w:rPr>
        <w:t xml:space="preserve">dilunasi </w:t>
      </w:r>
      <w:r>
        <w:rPr>
          <w:spacing w:val="5"/>
          <w:sz w:val="14"/>
          <w:szCs w:val="14"/>
        </w:rPr>
        <w:t xml:space="preserve"> </w:t>
      </w:r>
      <w:r>
        <w:rPr>
          <w:w w:val="111"/>
          <w:sz w:val="14"/>
          <w:szCs w:val="14"/>
        </w:rPr>
        <w:t>sebelum</w:t>
      </w:r>
      <w:r>
        <w:rPr>
          <w:spacing w:val="10"/>
          <w:w w:val="111"/>
          <w:sz w:val="14"/>
          <w:szCs w:val="14"/>
        </w:rPr>
        <w:t xml:space="preserve"> </w:t>
      </w:r>
      <w:r>
        <w:rPr>
          <w:w w:val="111"/>
          <w:sz w:val="14"/>
          <w:szCs w:val="14"/>
        </w:rPr>
        <w:t>pengambilan,</w:t>
      </w:r>
      <w:r>
        <w:rPr>
          <w:spacing w:val="-11"/>
          <w:w w:val="111"/>
          <w:sz w:val="14"/>
          <w:szCs w:val="14"/>
        </w:rPr>
        <w:t xml:space="preserve"> </w:t>
      </w:r>
      <w:r>
        <w:rPr>
          <w:w w:val="111"/>
          <w:sz w:val="14"/>
          <w:szCs w:val="14"/>
        </w:rPr>
        <w:t>pengiriman</w:t>
      </w:r>
      <w:r>
        <w:rPr>
          <w:spacing w:val="-17"/>
          <w:w w:val="111"/>
          <w:sz w:val="14"/>
          <w:szCs w:val="14"/>
        </w:rPr>
        <w:t xml:space="preserve"> </w:t>
      </w:r>
      <w:r>
        <w:rPr>
          <w:sz w:val="14"/>
          <w:szCs w:val="14"/>
        </w:rPr>
        <w:t>dan</w:t>
      </w:r>
      <w:r>
        <w:rPr>
          <w:spacing w:val="30"/>
          <w:sz w:val="14"/>
          <w:szCs w:val="14"/>
        </w:rPr>
        <w:t xml:space="preserve"> </w:t>
      </w:r>
      <w:r>
        <w:rPr>
          <w:w w:val="113"/>
          <w:sz w:val="14"/>
          <w:szCs w:val="14"/>
        </w:rPr>
        <w:t>penginstalan</w:t>
      </w:r>
      <w:r>
        <w:rPr>
          <w:spacing w:val="-5"/>
          <w:w w:val="113"/>
          <w:sz w:val="14"/>
          <w:szCs w:val="14"/>
        </w:rPr>
        <w:t xml:space="preserve"> </w:t>
      </w:r>
      <w:r>
        <w:rPr>
          <w:w w:val="113"/>
          <w:sz w:val="14"/>
          <w:szCs w:val="14"/>
        </w:rPr>
        <w:t>ba</w:t>
      </w:r>
      <w:r>
        <w:rPr>
          <w:spacing w:val="-3"/>
          <w:w w:val="113"/>
          <w:sz w:val="14"/>
          <w:szCs w:val="14"/>
        </w:rPr>
        <w:t>r</w:t>
      </w:r>
      <w:r>
        <w:rPr>
          <w:w w:val="114"/>
          <w:sz w:val="14"/>
          <w:szCs w:val="14"/>
        </w:rPr>
        <w:t>ang</w:t>
      </w:r>
    </w:p>
    <w:sectPr w:rsidR="00C049A6">
      <w:type w:val="continuous"/>
      <w:pgSz w:w="11920" w:h="16840"/>
      <w:pgMar w:top="400" w:right="3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4213"/>
    <w:multiLevelType w:val="multilevel"/>
    <w:tmpl w:val="48C402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942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A6"/>
    <w:rsid w:val="00024CA1"/>
    <w:rsid w:val="00C049A6"/>
    <w:rsid w:val="00F7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C8C5"/>
  <w15:docId w15:val="{D7D300C9-C8A3-4301-9248-FD51D2A4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tria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BBKSDA Sulsel</dc:creator>
  <cp:lastModifiedBy>Mallombasi Mattawang</cp:lastModifiedBy>
  <cp:revision>2</cp:revision>
  <cp:lastPrinted>2022-05-17T07:44:00Z</cp:lastPrinted>
  <dcterms:created xsi:type="dcterms:W3CDTF">2022-05-17T07:41:00Z</dcterms:created>
  <dcterms:modified xsi:type="dcterms:W3CDTF">2022-05-17T07:58:00Z</dcterms:modified>
</cp:coreProperties>
</file>